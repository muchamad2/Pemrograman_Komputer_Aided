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rFonts w:ascii="Times New Roman" w:hAnsi="Times New Roman" w:cs="Times New Roman"/>
          <w:lang w:val="id-ID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4”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ITERASI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Muchamad Irsad Maulana</w:t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/>
      </w:r>
      <w:r>
        <w:rPr>
          <w:rFonts w:ascii="Times New Roman" w:hAnsi="Times New Roman" w:cs="Times New Roman"/>
          <w:sz w:val="28"/>
          <w:szCs w:val="28"/>
          <w:lang/>
        </w:rPr>
        <w:tab/>
        <w:t>4210161005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4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83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Penyelesaian Persamaan Non Linier Metode Iterasi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Mempelajari metode iterasi untuk penyelesaian persamaan non linier</w:t>
            </w:r>
            <w:r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iterasi sederhana adalah metode yang memisahkan x dengan sebagian x yang lain sehingga diperoleh : x = g(x). Sebagai contoh untuk menyelesaikan persamaan x – e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0 maka persamaan di ubah menjadi : x = e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g(x) = e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g(x) inilah yang menjadi dasar iterasi pada metode iterasi sederhana ini.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Algoritma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 dan g(x)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Tentukan pendekatan awal x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>]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= 1 s/d n atau F(x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iterasi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  <w:r>
              <w:rPr>
                <w:rFonts w:ascii="Times New Roman" w:hAnsi="Times New Roman" w:eastAsia="SymbolMT" w:cs="Times New Roman"/>
                <w:sz w:val="24"/>
                <w:szCs w:val="24"/>
                <w:lang w:val="id-ID"/>
              </w:rPr>
              <w:t xml:space="preserve">≥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e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g(x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i-1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adalah x terakhir yang diperoleh.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Flowchart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3123565" cy="4123690"/>
                  <wp:effectExtent l="0" t="0" r="635" b="0"/>
                  <wp:docPr id="102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2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048" cy="412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</w:rPr>
      </w:pP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 LAPORAN AKHIR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Muchamad Irsad Maulana</w:t>
      </w:r>
      <w:r>
        <w:rPr>
          <w:rFonts w:ascii="Times New Roman" w:hAnsi="Times New Roman" w:cs="Times New Roman"/>
          <w:b/>
          <w:sz w:val="28"/>
          <w:szCs w:val="28"/>
          <w:lang/>
        </w:rPr>
        <w:tab/>
        <w:t>4210161005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901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Percobaan: Metode Iterasi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Algoritma: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Defisikan fungsi f(x) dan g(x) 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Tentukan toleransi error (e) dan iterasi maksimum (n) 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pendekatan awal x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 xml:space="preserve">] 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= 1 s/d n atau F(x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iterasi</w:t>
            </w:r>
            <w:r>
              <w:rPr>
                <w:rFonts w:ascii="Times New Roman" w:hAnsi="Times New Roman" w:eastAsia="SymbolMT" w:cs="Times New Roman"/>
                <w:sz w:val="33"/>
                <w:szCs w:val="33"/>
                <w:lang w:val="id-ID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  <w:r>
              <w:rPr>
                <w:rFonts w:ascii="Times New Roman" w:hAnsi="Times New Roman" w:eastAsia="SymbolMT" w:cs="Times New Roman"/>
                <w:sz w:val="24"/>
                <w:szCs w:val="24"/>
                <w:lang w:val="id-ID"/>
              </w:rPr>
              <w:t xml:space="preserve">≥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e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g(x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i-1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adalah x terakhir yang diperoleh.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7" w:hRule="atLeast"/>
        </w:trPr>
        <w:tc>
          <w:tcPr>
            <w:tcW w:w="901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r>
              <w:drawing>
                <wp:inline distT="0" distB="0" distL="114300" distR="114300">
                  <wp:extent cx="3914140" cy="4628515"/>
                  <wp:effectExtent l="0" t="0" r="1016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40" cy="462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drawing>
                <wp:inline distT="0" distB="0" distL="114300" distR="114300">
                  <wp:extent cx="5588000" cy="2371725"/>
                  <wp:effectExtent l="0" t="0" r="1270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371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69160" cy="1317625"/>
            <wp:effectExtent l="0" t="0" r="2540" b="15875"/>
            <wp:docPr id="103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269" cy="13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86280" cy="650240"/>
            <wp:effectExtent l="0" t="0" r="0" b="0"/>
            <wp:docPr id="103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8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441" cy="6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2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951095" cy="1875790"/>
            <wp:effectExtent l="0" t="0" r="1905" b="0"/>
            <wp:docPr id="103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9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1379" cy="18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38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55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298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  <w:tc>
          <w:tcPr>
            <w:tcW w:w="2649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</w:tcPr>
          <w:p>
            <w:pPr>
              <w:tabs>
                <w:tab w:val="left" w:pos="1080"/>
                <w:tab w:val="left" w:pos="387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Dengan menggunakan metode iterasi sederhana akar yang diperoleh dapat akurat, hanya saja fungsi yang diterapkan disini tidak ada solusinya (tidak berpotongan pada sumbu x)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>
            <w:pPr>
              <w:tabs>
                <w:tab w:val="left" w:pos="1080"/>
                <w:tab w:val="left" w:pos="387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A"/>
    <w:multiLevelType w:val="multilevel"/>
    <w:tmpl w:val="0000000A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abstractNum w:abstractNumId="4">
    <w:nsid w:val="0000001F"/>
    <w:multiLevelType w:val="multilevel"/>
    <w:tmpl w:val="0000001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5"/>
      <w:numFmt w:val="bullet"/>
      <w:lvlText w:val="-"/>
      <w:lvlJc w:val="left"/>
      <w:pPr>
        <w:ind w:left="3600" w:hanging="360"/>
      </w:pPr>
      <w:rPr>
        <w:rFonts w:hint="default" w:ascii="Times New Roman" w:hAnsi="Times New Roman" w:eastAsia="Calibri" w:cs="Times New Roman"/>
      </w:r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C185C7A"/>
    <w:rsid w:val="414F28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_31097e7e-06ab-4bce-a37a-69e019c3b221"/>
    <w:basedOn w:val="4"/>
    <w:link w:val="2"/>
    <w:uiPriority w:val="0"/>
    <w:rPr>
      <w:rFonts w:ascii="Arial" w:hAnsi="Arial" w:eastAsia="Times New Roman" w:cs="Times New Roman"/>
      <w:sz w:val="40"/>
      <w:szCs w:val="24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eastAsia="Calibri" w:cs="Trebuchet MS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D96953-1B69-474E-A46B-713D3632FE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306</Words>
  <Characters>1617</Characters>
  <Paragraphs>156</Paragraphs>
  <ScaleCrop>false</ScaleCrop>
  <LinksUpToDate>false</LinksUpToDate>
  <CharactersWithSpaces>1866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2018-03-28T05:17:00Z</dcterms:created>
  <dc:creator>Iqbal Sabilirrasyad</dc:creator>
  <cp:lastModifiedBy>BeginTime</cp:lastModifiedBy>
  <dcterms:modified xsi:type="dcterms:W3CDTF">2018-03-28T07:39:41Z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