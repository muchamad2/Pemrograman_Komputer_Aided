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0"/>
          <w:lang w:val="en-US"/>
        </w:rPr>
      </w:pPr>
      <w:r>
        <w:rPr>
          <w:rFonts w:ascii="Times New Roman" w:hAnsi="Times New Roman" w:cs="Times New Roman"/>
          <w:sz w:val="40"/>
          <w:lang w:val="en-US"/>
        </w:rPr>
        <w:t>LAPORAN PEMROGRAMAN AIDED</w:t>
      </w:r>
    </w:p>
    <w:p>
      <w:pPr>
        <w:jc w:val="center"/>
        <w:rPr>
          <w:rFonts w:ascii="Times New Roman" w:hAnsi="Times New Roman" w:cs="Times New Roman"/>
          <w:sz w:val="40"/>
          <w:lang w:val="en-US"/>
        </w:rPr>
      </w:pPr>
      <w:r>
        <w:rPr>
          <w:rFonts w:ascii="Times New Roman" w:hAnsi="Times New Roman" w:cs="Times New Roman"/>
          <w:sz w:val="40"/>
          <w:lang w:val="en-US"/>
        </w:rPr>
        <w:t>PENYELESAIAN PERSAMAAN NON-LINEAR</w:t>
      </w:r>
    </w:p>
    <w:p>
      <w:pPr>
        <w:jc w:val="center"/>
        <w:rPr>
          <w:rFonts w:ascii="Times New Roman" w:hAnsi="Times New Roman" w:cs="Times New Roman"/>
          <w:sz w:val="36"/>
          <w:lang w:val="en-US"/>
        </w:rPr>
      </w:pPr>
    </w:p>
    <w:p>
      <w:pPr>
        <w:jc w:val="center"/>
        <w:rPr>
          <w:rFonts w:ascii="Times New Roman" w:hAnsi="Times New Roman" w:cs="Times New Roman"/>
          <w:sz w:val="36"/>
          <w:lang w:val="en-US"/>
        </w:rPr>
      </w:pPr>
      <w:r>
        <w:rPr>
          <w:rFonts w:ascii="Times New Roman" w:hAnsi="Times New Roman" w:cs="Times New Roman"/>
          <w:sz w:val="36"/>
          <w:lang w:val="en-US"/>
        </w:rPr>
        <w:drawing>
          <wp:inline distT="0" distB="0" distL="0" distR="0">
            <wp:extent cx="3762375" cy="3552825"/>
            <wp:effectExtent l="0" t="0" r="0" b="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4" cstate="print"/>
                    <a:srcRect/>
                    <a:stretch>
                      <a:fillRect/>
                    </a:stretch>
                  </pic:blipFill>
                  <pic:spPr>
                    <a:xfrm>
                      <a:off x="0" y="0"/>
                      <a:ext cx="3762375" cy="3552825"/>
                    </a:xfrm>
                    <a:prstGeom prst="rect">
                      <a:avLst/>
                    </a:prstGeom>
                    <a:ln>
                      <a:noFill/>
                    </a:ln>
                  </pic:spPr>
                </pic:pic>
              </a:graphicData>
            </a:graphic>
          </wp:inline>
        </w:drawing>
      </w:r>
    </w:p>
    <w:p>
      <w:pPr>
        <w:spacing w:after="0"/>
        <w:jc w:val="center"/>
        <w:rPr>
          <w:rFonts w:ascii="Times New Roman" w:hAnsi="Times New Roman" w:cs="Times New Roman"/>
          <w:sz w:val="32"/>
          <w:lang w:val="id-ID"/>
        </w:rPr>
      </w:pPr>
      <w:r>
        <w:rPr>
          <w:rFonts w:ascii="Times New Roman" w:hAnsi="Times New Roman" w:cs="Times New Roman"/>
          <w:sz w:val="32"/>
          <w:lang w:val="id-ID"/>
        </w:rPr>
        <w:t>OLEH</w:t>
      </w:r>
    </w:p>
    <w:p>
      <w:pPr>
        <w:spacing w:after="0"/>
        <w:jc w:val="center"/>
        <w:rPr>
          <w:rFonts w:ascii="Times New Roman" w:hAnsi="Times New Roman" w:cs="Times New Roman"/>
          <w:sz w:val="32"/>
          <w:lang w:val="id-ID"/>
        </w:rPr>
      </w:pPr>
    </w:p>
    <w:p>
      <w:pPr>
        <w:spacing w:after="0"/>
        <w:jc w:val="center"/>
        <w:rPr>
          <w:rFonts w:ascii="Times New Roman" w:hAnsi="Times New Roman" w:cs="Times New Roman"/>
          <w:sz w:val="32"/>
          <w:lang w:val="id-ID"/>
        </w:rPr>
      </w:pPr>
      <w:r>
        <w:rPr>
          <w:rFonts w:ascii="Times New Roman" w:hAnsi="Times New Roman" w:cs="Times New Roman"/>
          <w:sz w:val="32"/>
          <w:lang w:val="id-ID"/>
        </w:rPr>
        <w:t>MUCHAMAD IRSAD MAULANA</w:t>
      </w:r>
      <w:r>
        <w:rPr>
          <w:rFonts w:ascii="Times New Roman" w:hAnsi="Times New Roman" w:cs="Times New Roman"/>
          <w:sz w:val="32"/>
          <w:lang w:val="id-ID"/>
        </w:rPr>
        <w:tab/>
        <w:t/>
      </w:r>
      <w:r>
        <w:rPr>
          <w:rFonts w:ascii="Times New Roman" w:hAnsi="Times New Roman" w:cs="Times New Roman"/>
          <w:sz w:val="32"/>
          <w:lang w:val="id-ID"/>
        </w:rPr>
        <w:tab/>
        <w:t/>
      </w:r>
      <w:r>
        <w:rPr>
          <w:rFonts w:ascii="Times New Roman" w:hAnsi="Times New Roman" w:cs="Times New Roman"/>
          <w:sz w:val="32"/>
          <w:lang w:val="id-ID"/>
        </w:rPr>
        <w:tab/>
        <w:t>4210161005</w:t>
      </w:r>
    </w:p>
    <w:p>
      <w:pPr>
        <w:spacing w:after="0"/>
        <w:rPr>
          <w:rFonts w:ascii="Times New Roman" w:hAnsi="Times New Roman" w:cs="Times New Roman"/>
          <w:sz w:val="32"/>
          <w:lang w:val="en-US"/>
        </w:rPr>
      </w:pPr>
    </w:p>
    <w:p>
      <w:pPr>
        <w:spacing w:after="0"/>
        <w:rPr>
          <w:rFonts w:ascii="Times New Roman" w:hAnsi="Times New Roman" w:cs="Times New Roman"/>
          <w:sz w:val="32"/>
          <w:lang w:val="en-US"/>
        </w:rPr>
      </w:pPr>
    </w:p>
    <w:p>
      <w:pPr>
        <w:spacing w:after="0"/>
        <w:rPr>
          <w:rFonts w:ascii="Times New Roman" w:hAnsi="Times New Roman" w:cs="Times New Roman"/>
          <w:sz w:val="32"/>
          <w:lang w:val="en-US"/>
        </w:rPr>
      </w:pPr>
    </w:p>
    <w:p>
      <w:pPr>
        <w:spacing w:after="0"/>
        <w:rPr>
          <w:rFonts w:ascii="Times New Roman" w:hAnsi="Times New Roman" w:cs="Times New Roman"/>
          <w:sz w:val="32"/>
          <w:lang w:val="en-US"/>
        </w:rPr>
      </w:pPr>
    </w:p>
    <w:p>
      <w:pPr>
        <w:spacing w:after="0"/>
        <w:rPr>
          <w:rFonts w:ascii="Times New Roman" w:hAnsi="Times New Roman" w:cs="Times New Roman"/>
          <w:sz w:val="32"/>
          <w:lang w:val="en-US"/>
        </w:rPr>
      </w:pPr>
    </w:p>
    <w:p>
      <w:pPr>
        <w:spacing w:after="0"/>
        <w:rPr>
          <w:rFonts w:ascii="Times New Roman" w:hAnsi="Times New Roman" w:cs="Times New Roman"/>
          <w:sz w:val="32"/>
          <w:lang w:val="en-US"/>
        </w:rPr>
      </w:pPr>
    </w:p>
    <w:p>
      <w:pPr>
        <w:spacing w:after="0"/>
        <w:jc w:val="center"/>
        <w:rPr>
          <w:rFonts w:ascii="Times New Roman" w:hAnsi="Times New Roman" w:cs="Times New Roman"/>
          <w:sz w:val="32"/>
          <w:lang w:val="en-US"/>
        </w:rPr>
      </w:pPr>
      <w:r>
        <w:rPr>
          <w:rFonts w:ascii="Times New Roman" w:hAnsi="Times New Roman" w:cs="Times New Roman"/>
          <w:sz w:val="32"/>
          <w:lang w:val="en-US"/>
        </w:rPr>
        <w:t>PROGRAM STUDI TEKNOLOGI GAME</w:t>
      </w:r>
    </w:p>
    <w:p>
      <w:pPr>
        <w:spacing w:after="0"/>
        <w:jc w:val="center"/>
        <w:rPr>
          <w:rFonts w:ascii="Times New Roman" w:hAnsi="Times New Roman" w:cs="Times New Roman"/>
          <w:sz w:val="32"/>
          <w:lang w:val="en-US"/>
        </w:rPr>
      </w:pPr>
      <w:r>
        <w:rPr>
          <w:rFonts w:ascii="Times New Roman" w:hAnsi="Times New Roman" w:cs="Times New Roman"/>
          <w:sz w:val="32"/>
          <w:lang w:val="en-US"/>
        </w:rPr>
        <w:t>DEPARTEMEN TEKNOLOGI MULTIMEDIA KREATIF</w:t>
      </w:r>
    </w:p>
    <w:p>
      <w:pPr>
        <w:spacing w:after="0"/>
        <w:jc w:val="center"/>
        <w:rPr>
          <w:rFonts w:ascii="Times New Roman" w:hAnsi="Times New Roman" w:cs="Times New Roman"/>
          <w:sz w:val="32"/>
          <w:lang w:val="en-US"/>
        </w:rPr>
      </w:pPr>
      <w:r>
        <w:rPr>
          <w:rFonts w:ascii="Times New Roman" w:hAnsi="Times New Roman" w:cs="Times New Roman"/>
          <w:sz w:val="32"/>
          <w:lang w:val="en-US"/>
        </w:rPr>
        <w:t>POLITEKNIK ELEKTRONIKA NEGERI SURABAYA</w:t>
      </w:r>
    </w:p>
    <w:p>
      <w:pPr>
        <w:jc w:val="center"/>
        <w:rPr>
          <w:rFonts w:ascii="Times New Roman" w:hAnsi="Times New Roman" w:cs="Times New Roman"/>
          <w:sz w:val="32"/>
          <w:lang w:val="en-US"/>
        </w:rPr>
      </w:pPr>
      <w:r>
        <w:rPr>
          <w:rFonts w:ascii="Times New Roman" w:hAnsi="Times New Roman" w:cs="Times New Roman"/>
          <w:sz w:val="32"/>
          <w:lang w:val="en-US"/>
        </w:rPr>
        <w:t>2017</w:t>
      </w:r>
    </w:p>
    <w:p>
      <w:pPr>
        <w:jc w:val="center"/>
        <w:rPr>
          <w:rFonts w:ascii="Times New Roman" w:hAnsi="Times New Roman" w:cs="Times New Roman"/>
          <w:b/>
          <w:sz w:val="32"/>
          <w:lang w:val="en-US"/>
        </w:rPr>
      </w:pPr>
      <w:r>
        <w:rPr>
          <w:rFonts w:ascii="Times New Roman" w:hAnsi="Times New Roman" w:cs="Times New Roman"/>
          <w:b/>
          <w:sz w:val="32"/>
          <w:lang w:val="en-US"/>
        </w:rPr>
        <w:t>Praktikum I Metode Tabel</w:t>
      </w:r>
    </w:p>
    <w:p>
      <w:pPr>
        <w:jc w:val="both"/>
        <w:rPr>
          <w:rFonts w:ascii="Times New Roman" w:hAnsi="Times New Roman" w:cs="Times New Roman"/>
          <w:sz w:val="24"/>
          <w:lang w:val="en-US"/>
        </w:rPr>
      </w:pPr>
      <w:r>
        <w:rPr>
          <w:rFonts w:ascii="Times New Roman" w:hAnsi="Times New Roman" w:cs="Times New Roman"/>
          <w:sz w:val="24"/>
          <w:lang w:val="en-US"/>
        </w:rPr>
        <w:t>DASAR TEORI</w:t>
      </w:r>
    </w:p>
    <w:p>
      <w:pPr>
        <w:pStyle w:val="9"/>
        <w:ind w:left="1800"/>
        <w:jc w:val="both"/>
        <w:rPr>
          <w:rFonts w:ascii="Times New Roman" w:hAnsi="Times New Roman" w:cs="Times New Roman"/>
          <w:sz w:val="24"/>
          <w:lang w:val="en-US"/>
        </w:rPr>
      </w:pPr>
      <w:r>
        <w:rPr>
          <w:rFonts w:ascii="Times New Roman" w:hAnsi="Times New Roman" w:cs="Times New Roman"/>
          <w:sz w:val="24"/>
          <w:lang w:val="en-US"/>
        </w:rPr>
        <w:t>Penyelesaian persamaan non-linear adalah penentuan akar-akar persamaan non linear dimana akar sebuah persamaan f(x) = 0 adalah nilai-nilai x yang menyebabkan nilai f(x) sama dengan nol. Persamaan f(x) adalah titik potong antara kurva f(x) dan sumbu x.</w:t>
      </w:r>
    </w:p>
    <w:p>
      <w:pPr>
        <w:pStyle w:val="9"/>
        <w:ind w:left="1800"/>
        <w:jc w:val="both"/>
        <w:rPr>
          <w:rFonts w:ascii="Times New Roman" w:hAnsi="Times New Roman" w:cs="Times New Roman"/>
          <w:sz w:val="24"/>
          <w:lang w:val="en-US"/>
        </w:rPr>
      </w:pPr>
    </w:p>
    <w:p>
      <w:pPr>
        <w:autoSpaceDE w:val="0"/>
        <w:autoSpaceDN w:val="0"/>
        <w:adjustRightInd w:val="0"/>
        <w:spacing w:after="0" w:line="240" w:lineRule="auto"/>
        <w:ind w:firstLine="1843"/>
        <w:jc w:val="both"/>
        <w:rPr>
          <w:rFonts w:ascii="Times New Roman" w:hAnsi="Times New Roman" w:eastAsia="ＭＳ 明朝" w:cs="Times New Roman"/>
          <w:sz w:val="24"/>
          <w:szCs w:val="24"/>
          <w:lang w:val="en-US" w:eastAsia="ja-JP"/>
        </w:rPr>
      </w:pPr>
      <w:r>
        <w:rPr>
          <w:rFonts w:ascii="Times New Roman" w:hAnsi="Times New Roman" w:eastAsia="ＭＳ 明朝" w:cs="Times New Roman"/>
          <w:sz w:val="24"/>
          <w:szCs w:val="24"/>
          <w:lang w:val="en-US" w:eastAsia="ja-JP"/>
        </w:rPr>
        <w:t>Theorema 1.1.</w:t>
      </w:r>
    </w:p>
    <w:p>
      <w:pPr>
        <w:autoSpaceDE w:val="0"/>
        <w:autoSpaceDN w:val="0"/>
        <w:adjustRightInd w:val="0"/>
        <w:spacing w:after="0" w:line="240" w:lineRule="auto"/>
        <w:ind w:left="1701" w:firstLine="567"/>
        <w:jc w:val="both"/>
        <w:rPr>
          <w:rFonts w:ascii="Times New Roman" w:hAnsi="Times New Roman" w:eastAsia="ＭＳ 明朝" w:cs="Times New Roman"/>
          <w:sz w:val="24"/>
          <w:szCs w:val="24"/>
          <w:lang w:val="en-US" w:eastAsia="ja-JP"/>
        </w:rPr>
      </w:pPr>
      <w:r>
        <w:rPr>
          <w:rFonts w:ascii="Times New Roman" w:hAnsi="Times New Roman" w:eastAsia="ＭＳ 明朝" w:cs="Times New Roman"/>
          <w:sz w:val="24"/>
          <w:szCs w:val="24"/>
          <w:lang w:val="en-US" w:eastAsia="ja-JP"/>
        </w:rPr>
        <w:t xml:space="preserve">Suatu range </w:t>
      </w:r>
      <w:r>
        <w:rPr>
          <w:rFonts w:ascii="Times New Roman" w:hAnsi="Times New Roman" w:eastAsia="ＭＳ 明朝" w:cs="Times New Roman"/>
          <w:i/>
          <w:iCs/>
          <w:sz w:val="24"/>
          <w:szCs w:val="24"/>
          <w:lang w:val="en-US" w:eastAsia="ja-JP"/>
        </w:rPr>
        <w:t xml:space="preserve">x=[a,b] </w:t>
      </w:r>
      <w:r>
        <w:rPr>
          <w:rFonts w:ascii="Times New Roman" w:hAnsi="Times New Roman" w:eastAsia="ＭＳ 明朝" w:cs="Times New Roman"/>
          <w:sz w:val="24"/>
          <w:szCs w:val="24"/>
          <w:lang w:val="en-US" w:eastAsia="ja-JP"/>
        </w:rPr>
        <w:t xml:space="preserve">mempunyai akar bila </w:t>
      </w:r>
      <w:r>
        <w:rPr>
          <w:rFonts w:ascii="Times New Roman" w:hAnsi="Times New Roman" w:eastAsia="ＭＳ 明朝" w:cs="Times New Roman"/>
          <w:i/>
          <w:iCs/>
          <w:sz w:val="24"/>
          <w:szCs w:val="24"/>
          <w:lang w:val="en-US" w:eastAsia="ja-JP"/>
        </w:rPr>
        <w:t xml:space="preserve">f(a) dan f(b) </w:t>
      </w:r>
      <w:r>
        <w:rPr>
          <w:rFonts w:ascii="Times New Roman" w:hAnsi="Times New Roman" w:eastAsia="ＭＳ 明朝" w:cs="Times New Roman"/>
          <w:sz w:val="24"/>
          <w:szCs w:val="24"/>
          <w:lang w:val="en-US" w:eastAsia="ja-JP"/>
        </w:rPr>
        <w:t xml:space="preserve">berlawanan tanda atau memenuhi </w:t>
      </w:r>
      <w:r>
        <w:rPr>
          <w:rFonts w:ascii="Times New Roman" w:hAnsi="Times New Roman" w:eastAsia="ＭＳ 明朝" w:cs="Times New Roman"/>
          <w:i/>
          <w:iCs/>
          <w:sz w:val="24"/>
          <w:szCs w:val="24"/>
          <w:lang w:val="en-US" w:eastAsia="ja-JP"/>
        </w:rPr>
        <w:t>f(a).f(b)&lt;0</w:t>
      </w:r>
    </w:p>
    <w:p>
      <w:pPr>
        <w:autoSpaceDE w:val="0"/>
        <w:autoSpaceDN w:val="0"/>
        <w:adjustRightInd w:val="0"/>
        <w:spacing w:after="0" w:line="240" w:lineRule="auto"/>
        <w:ind w:left="1701" w:firstLine="567"/>
        <w:jc w:val="both"/>
        <w:rPr>
          <w:rFonts w:ascii="Times New Roman" w:hAnsi="Times New Roman" w:eastAsia="ＭＳ 明朝" w:cs="Times New Roman"/>
          <w:sz w:val="24"/>
          <w:szCs w:val="24"/>
          <w:lang w:val="en-US" w:eastAsia="ja-JP"/>
        </w:rPr>
      </w:pPr>
      <w:r>
        <w:rPr>
          <w:rFonts w:ascii="Times New Roman" w:hAnsi="Times New Roman" w:eastAsia="ＭＳ 明朝" w:cs="Times New Roman"/>
          <w:sz w:val="24"/>
          <w:szCs w:val="24"/>
          <w:lang w:val="en-US" w:eastAsia="ja-JP"/>
        </w:rPr>
        <w:t xml:space="preserve">Secara sederhana, untuk menyelesaikan persamaan non linier dapat dilakukan dengan menggunakan metode table atau pembagian area.Dimana untuk x = </w:t>
      </w:r>
      <w:r>
        <w:rPr>
          <w:rFonts w:ascii="Times New Roman" w:hAnsi="Times New Roman" w:eastAsia="SymbolMT" w:cs="Times New Roman"/>
          <w:sz w:val="33"/>
          <w:szCs w:val="33"/>
          <w:lang w:val="en-US" w:eastAsia="ja-JP"/>
        </w:rPr>
        <w:t>[</w:t>
      </w:r>
      <w:r>
        <w:rPr>
          <w:rFonts w:ascii="Times New Roman" w:hAnsi="Times New Roman" w:eastAsia="ＭＳ 明朝" w:cs="Times New Roman"/>
          <w:i/>
          <w:iCs/>
          <w:sz w:val="24"/>
          <w:szCs w:val="24"/>
          <w:lang w:val="en-US" w:eastAsia="ja-JP"/>
        </w:rPr>
        <w:t>a</w:t>
      </w:r>
      <w:r>
        <w:rPr>
          <w:rFonts w:ascii="Times New Roman" w:hAnsi="Times New Roman" w:eastAsia="ＭＳ 明朝" w:cs="Times New Roman"/>
          <w:sz w:val="24"/>
          <w:szCs w:val="24"/>
          <w:lang w:val="en-US" w:eastAsia="ja-JP"/>
        </w:rPr>
        <w:t>,</w:t>
      </w:r>
      <w:r>
        <w:rPr>
          <w:rFonts w:ascii="Times New Roman" w:hAnsi="Times New Roman" w:eastAsia="ＭＳ 明朝" w:cs="Times New Roman"/>
          <w:i/>
          <w:iCs/>
          <w:sz w:val="24"/>
          <w:szCs w:val="24"/>
          <w:lang w:val="en-US" w:eastAsia="ja-JP"/>
        </w:rPr>
        <w:t>b</w:t>
      </w:r>
      <w:r>
        <w:rPr>
          <w:rFonts w:ascii="Times New Roman" w:hAnsi="Times New Roman" w:eastAsia="SymbolMT" w:cs="Times New Roman"/>
          <w:sz w:val="33"/>
          <w:szCs w:val="33"/>
          <w:lang w:val="en-US" w:eastAsia="ja-JP"/>
        </w:rPr>
        <w:t xml:space="preserve">] </w:t>
      </w:r>
      <w:r>
        <w:rPr>
          <w:rFonts w:ascii="Times New Roman" w:hAnsi="Times New Roman" w:eastAsia="ＭＳ 明朝" w:cs="Times New Roman"/>
          <w:sz w:val="24"/>
          <w:szCs w:val="24"/>
          <w:lang w:val="en-US" w:eastAsia="ja-JP"/>
        </w:rPr>
        <w:t xml:space="preserve">atau x di antara </w:t>
      </w:r>
      <w:r>
        <w:rPr>
          <w:rFonts w:ascii="Times New Roman" w:hAnsi="Times New Roman" w:eastAsia="ＭＳ 明朝" w:cs="Times New Roman"/>
          <w:i/>
          <w:iCs/>
          <w:sz w:val="24"/>
          <w:szCs w:val="24"/>
          <w:lang w:val="en-US" w:eastAsia="ja-JP"/>
        </w:rPr>
        <w:t xml:space="preserve">a </w:t>
      </w:r>
      <w:r>
        <w:rPr>
          <w:rFonts w:ascii="Times New Roman" w:hAnsi="Times New Roman" w:eastAsia="ＭＳ 明朝" w:cs="Times New Roman"/>
          <w:sz w:val="24"/>
          <w:szCs w:val="24"/>
          <w:lang w:val="en-US" w:eastAsia="ja-JP"/>
        </w:rPr>
        <w:t xml:space="preserve">dan </w:t>
      </w:r>
      <w:r>
        <w:rPr>
          <w:rFonts w:ascii="Times New Roman" w:hAnsi="Times New Roman" w:eastAsia="ＭＳ 明朝" w:cs="Times New Roman"/>
          <w:i/>
          <w:iCs/>
          <w:sz w:val="24"/>
          <w:szCs w:val="24"/>
          <w:lang w:val="en-US" w:eastAsia="ja-JP"/>
        </w:rPr>
        <w:t xml:space="preserve">b </w:t>
      </w:r>
      <w:r>
        <w:rPr>
          <w:rFonts w:ascii="Times New Roman" w:hAnsi="Times New Roman" w:eastAsia="ＭＳ 明朝" w:cs="Times New Roman"/>
          <w:sz w:val="24"/>
          <w:szCs w:val="24"/>
          <w:lang w:val="en-US" w:eastAsia="ja-JP"/>
        </w:rPr>
        <w:t xml:space="preserve">dibagi sebanyak N bagian dan pada masing-masing bagian dihitung nilai </w:t>
      </w:r>
      <w:r>
        <w:rPr>
          <w:rFonts w:ascii="Times New Roman" w:hAnsi="Times New Roman" w:eastAsia="ＭＳ 明朝" w:cs="Times New Roman"/>
          <w:i/>
          <w:iCs/>
          <w:sz w:val="24"/>
          <w:szCs w:val="24"/>
          <w:lang w:val="en-US" w:eastAsia="ja-JP"/>
        </w:rPr>
        <w:t xml:space="preserve">f(x) </w:t>
      </w:r>
      <w:r>
        <w:rPr>
          <w:rFonts w:ascii="Times New Roman" w:hAnsi="Times New Roman" w:eastAsia="ＭＳ 明朝" w:cs="Times New Roman"/>
          <w:sz w:val="24"/>
          <w:szCs w:val="24"/>
          <w:lang w:val="en-US" w:eastAsia="ja-JP"/>
        </w:rPr>
        <w:t>sehingga diperoleh tabel :</w:t>
      </w:r>
    </w:p>
    <w:p>
      <w:pPr>
        <w:autoSpaceDE w:val="0"/>
        <w:autoSpaceDN w:val="0"/>
        <w:adjustRightInd w:val="0"/>
        <w:spacing w:after="0" w:line="240" w:lineRule="auto"/>
        <w:jc w:val="both"/>
        <w:rPr>
          <w:rFonts w:ascii="Times New Roman" w:hAnsi="Times New Roman" w:eastAsia="ＭＳ 明朝" w:cs="Times New Roman"/>
          <w:sz w:val="24"/>
          <w:szCs w:val="24"/>
          <w:lang w:val="en-US" w:eastAsia="ja-JP"/>
        </w:rPr>
      </w:pPr>
    </w:p>
    <w:p>
      <w:pPr>
        <w:autoSpaceDE w:val="0"/>
        <w:autoSpaceDN w:val="0"/>
        <w:adjustRightInd w:val="0"/>
        <w:spacing w:after="0" w:line="240" w:lineRule="auto"/>
        <w:ind w:left="1843"/>
        <w:jc w:val="both"/>
        <w:rPr>
          <w:rFonts w:ascii="Times New Roman" w:hAnsi="Times New Roman" w:eastAsia="ＭＳ 明朝" w:cs="Times New Roman"/>
          <w:sz w:val="24"/>
          <w:szCs w:val="24"/>
          <w:lang w:val="en-US" w:eastAsia="ja-JP"/>
        </w:rPr>
      </w:pPr>
      <w:r>
        <w:rPr>
          <w:lang w:val="en-US"/>
        </w:rPr>
        <w:drawing>
          <wp:inline distT="0" distB="0" distL="0" distR="0">
            <wp:extent cx="1657350" cy="1019175"/>
            <wp:effectExtent l="0" t="0" r="0" b="9525"/>
            <wp:docPr id="1027" name="Picture 2"/>
            <wp:cNvGraphicFramePr/>
            <a:graphic xmlns:a="http://schemas.openxmlformats.org/drawingml/2006/main">
              <a:graphicData uri="http://schemas.openxmlformats.org/drawingml/2006/picture">
                <pic:pic xmlns:pic="http://schemas.openxmlformats.org/drawingml/2006/picture">
                  <pic:nvPicPr>
                    <pic:cNvPr id="1027" name="Picture 2"/>
                    <pic:cNvPicPr/>
                  </pic:nvPicPr>
                  <pic:blipFill>
                    <a:blip r:embed="rId5" cstate="print"/>
                    <a:srcRect/>
                    <a:stretch>
                      <a:fillRect/>
                    </a:stretch>
                  </pic:blipFill>
                  <pic:spPr>
                    <a:xfrm>
                      <a:off x="0" y="0"/>
                      <a:ext cx="1657350" cy="1019175"/>
                    </a:xfrm>
                    <a:prstGeom prst="rect">
                      <a:avLst/>
                    </a:prstGeom>
                  </pic:spPr>
                </pic:pic>
              </a:graphicData>
            </a:graphic>
          </wp:inline>
        </w:drawing>
      </w:r>
    </w:p>
    <w:p>
      <w:pPr>
        <w:autoSpaceDE w:val="0"/>
        <w:autoSpaceDN w:val="0"/>
        <w:adjustRightInd w:val="0"/>
        <w:spacing w:after="0" w:line="240" w:lineRule="auto"/>
        <w:jc w:val="both"/>
        <w:rPr>
          <w:rFonts w:ascii="Times New Roman" w:hAnsi="Times New Roman" w:eastAsia="ＭＳ 明朝" w:cs="Times New Roman"/>
          <w:sz w:val="24"/>
          <w:szCs w:val="24"/>
          <w:lang w:val="en-US" w:eastAsia="ja-JP"/>
        </w:rPr>
      </w:pPr>
    </w:p>
    <w:p>
      <w:pPr>
        <w:autoSpaceDE w:val="0"/>
        <w:autoSpaceDN w:val="0"/>
        <w:adjustRightInd w:val="0"/>
        <w:spacing w:after="0" w:line="240" w:lineRule="auto"/>
        <w:jc w:val="both"/>
        <w:rPr>
          <w:rFonts w:ascii="Times New Roman" w:hAnsi="Times New Roman" w:eastAsia="ＭＳ 明朝" w:cs="Times New Roman"/>
          <w:sz w:val="24"/>
          <w:szCs w:val="24"/>
          <w:lang w:val="en-US" w:eastAsia="ja-JP"/>
        </w:rPr>
      </w:pPr>
    </w:p>
    <w:p>
      <w:pPr>
        <w:autoSpaceDE w:val="0"/>
        <w:autoSpaceDN w:val="0"/>
        <w:adjustRightInd w:val="0"/>
        <w:spacing w:after="0" w:line="240" w:lineRule="auto"/>
        <w:ind w:left="1701" w:firstLine="709"/>
        <w:jc w:val="both"/>
        <w:rPr>
          <w:rFonts w:ascii="Times New Roman" w:hAnsi="Times New Roman" w:eastAsia="ＭＳ 明朝" w:cs="Times New Roman"/>
          <w:sz w:val="24"/>
          <w:szCs w:val="24"/>
          <w:lang w:val="en-US" w:eastAsia="ja-JP"/>
        </w:rPr>
      </w:pPr>
      <w:r>
        <w:rPr>
          <w:rFonts w:ascii="Times New Roman" w:hAnsi="Times New Roman" w:eastAsia="ＭＳ 明朝" w:cs="Times New Roman"/>
          <w:sz w:val="24"/>
          <w:szCs w:val="24"/>
          <w:lang w:val="en-US" w:eastAsia="ja-JP"/>
        </w:rPr>
        <w:t xml:space="preserve">Dari tabel ini, bila ditemukan </w:t>
      </w:r>
      <w:r>
        <w:rPr>
          <w:rFonts w:ascii="Times New Roman" w:hAnsi="Times New Roman" w:eastAsia="ＭＳ 明朝" w:cs="Times New Roman"/>
          <w:i/>
          <w:iCs/>
          <w:sz w:val="24"/>
          <w:szCs w:val="24"/>
          <w:lang w:val="en-US" w:eastAsia="ja-JP"/>
        </w:rPr>
        <w:t>f(x</w:t>
      </w:r>
      <w:r>
        <w:rPr>
          <w:rFonts w:ascii="Times New Roman" w:hAnsi="Times New Roman" w:eastAsia="ＭＳ 明朝" w:cs="Times New Roman"/>
          <w:i/>
          <w:iCs/>
          <w:sz w:val="16"/>
          <w:szCs w:val="16"/>
          <w:lang w:val="en-US" w:eastAsia="ja-JP"/>
        </w:rPr>
        <w:t>k</w:t>
      </w:r>
      <w:r>
        <w:rPr>
          <w:rFonts w:ascii="Times New Roman" w:hAnsi="Times New Roman" w:eastAsia="ＭＳ 明朝" w:cs="Times New Roman"/>
          <w:i/>
          <w:iCs/>
          <w:sz w:val="24"/>
          <w:szCs w:val="24"/>
          <w:lang w:val="en-US" w:eastAsia="ja-JP"/>
        </w:rPr>
        <w:t xml:space="preserve">)=0 </w:t>
      </w:r>
      <w:r>
        <w:rPr>
          <w:rFonts w:ascii="Times New Roman" w:hAnsi="Times New Roman" w:eastAsia="ＭＳ 明朝" w:cs="Times New Roman"/>
          <w:sz w:val="24"/>
          <w:szCs w:val="24"/>
          <w:lang w:val="en-US" w:eastAsia="ja-JP"/>
        </w:rPr>
        <w:t xml:space="preserve">atau mendekati nol maka dikatakan bahwa </w:t>
      </w:r>
      <w:r>
        <w:rPr>
          <w:rFonts w:ascii="Times New Roman" w:hAnsi="Times New Roman" w:eastAsia="ＭＳ 明朝" w:cs="Times New Roman"/>
          <w:i/>
          <w:iCs/>
          <w:sz w:val="24"/>
          <w:szCs w:val="24"/>
          <w:lang w:val="en-US" w:eastAsia="ja-JP"/>
        </w:rPr>
        <w:t>x</w:t>
      </w:r>
      <w:r>
        <w:rPr>
          <w:rFonts w:ascii="Times New Roman" w:hAnsi="Times New Roman" w:eastAsia="ＭＳ 明朝" w:cs="Times New Roman"/>
          <w:i/>
          <w:iCs/>
          <w:sz w:val="16"/>
          <w:szCs w:val="16"/>
          <w:lang w:val="en-US" w:eastAsia="ja-JP"/>
        </w:rPr>
        <w:t xml:space="preserve">k </w:t>
      </w:r>
      <w:r>
        <w:rPr>
          <w:rFonts w:ascii="Times New Roman" w:hAnsi="Times New Roman" w:eastAsia="ＭＳ 明朝" w:cs="Times New Roman"/>
          <w:sz w:val="24"/>
          <w:szCs w:val="24"/>
          <w:lang w:val="en-US" w:eastAsia="ja-JP"/>
        </w:rPr>
        <w:t xml:space="preserve">adalah penyelesaian persamaan </w:t>
      </w:r>
      <w:r>
        <w:rPr>
          <w:rFonts w:ascii="Times New Roman" w:hAnsi="Times New Roman" w:eastAsia="ＭＳ 明朝" w:cs="Times New Roman"/>
          <w:i/>
          <w:iCs/>
          <w:sz w:val="24"/>
          <w:szCs w:val="24"/>
          <w:lang w:val="en-US" w:eastAsia="ja-JP"/>
        </w:rPr>
        <w:t>f(x</w:t>
      </w:r>
      <w:r>
        <w:rPr>
          <w:rFonts w:ascii="Times New Roman" w:hAnsi="Times New Roman" w:eastAsia="ＭＳ 明朝" w:cs="Times New Roman"/>
          <w:i/>
          <w:iCs/>
          <w:sz w:val="16"/>
          <w:szCs w:val="16"/>
          <w:lang w:val="en-US" w:eastAsia="ja-JP"/>
        </w:rPr>
        <w:t>k</w:t>
      </w:r>
      <w:r>
        <w:rPr>
          <w:rFonts w:ascii="Times New Roman" w:hAnsi="Times New Roman" w:eastAsia="ＭＳ 明朝" w:cs="Times New Roman"/>
          <w:i/>
          <w:iCs/>
          <w:sz w:val="24"/>
          <w:szCs w:val="24"/>
          <w:lang w:val="en-US" w:eastAsia="ja-JP"/>
        </w:rPr>
        <w:t>)=0</w:t>
      </w:r>
      <w:r>
        <w:rPr>
          <w:rFonts w:ascii="Times New Roman" w:hAnsi="Times New Roman" w:eastAsia="ＭＳ 明朝" w:cs="Times New Roman"/>
          <w:sz w:val="24"/>
          <w:szCs w:val="24"/>
          <w:lang w:val="en-US" w:eastAsia="ja-JP"/>
        </w:rPr>
        <w:t xml:space="preserve">.Bila tidak ada </w:t>
      </w:r>
      <w:r>
        <w:rPr>
          <w:rFonts w:ascii="Times New Roman" w:hAnsi="Times New Roman" w:eastAsia="ＭＳ 明朝" w:cs="Times New Roman"/>
          <w:i/>
          <w:iCs/>
          <w:sz w:val="24"/>
          <w:szCs w:val="24"/>
          <w:lang w:val="en-US" w:eastAsia="ja-JP"/>
        </w:rPr>
        <w:t>f(x</w:t>
      </w:r>
      <w:r>
        <w:rPr>
          <w:rFonts w:ascii="Times New Roman" w:hAnsi="Times New Roman" w:eastAsia="ＭＳ 明朝" w:cs="Times New Roman"/>
          <w:i/>
          <w:iCs/>
          <w:sz w:val="16"/>
          <w:szCs w:val="16"/>
          <w:lang w:val="en-US" w:eastAsia="ja-JP"/>
        </w:rPr>
        <w:t>k</w:t>
      </w:r>
      <w:r>
        <w:rPr>
          <w:rFonts w:ascii="Times New Roman" w:hAnsi="Times New Roman" w:eastAsia="ＭＳ 明朝" w:cs="Times New Roman"/>
          <w:i/>
          <w:iCs/>
          <w:sz w:val="24"/>
          <w:szCs w:val="24"/>
          <w:lang w:val="en-US" w:eastAsia="ja-JP"/>
        </w:rPr>
        <w:t xml:space="preserve">) </w:t>
      </w:r>
      <w:r>
        <w:rPr>
          <w:rFonts w:ascii="Times New Roman" w:hAnsi="Times New Roman" w:eastAsia="ＭＳ 明朝" w:cs="Times New Roman"/>
          <w:sz w:val="24"/>
          <w:szCs w:val="24"/>
          <w:lang w:val="en-US" w:eastAsia="ja-JP"/>
        </w:rPr>
        <w:t xml:space="preserve">yang sama dengan nol, maka dicari nilai </w:t>
      </w:r>
      <w:r>
        <w:rPr>
          <w:rFonts w:ascii="Times New Roman" w:hAnsi="Times New Roman" w:eastAsia="ＭＳ 明朝" w:cs="Times New Roman"/>
          <w:i/>
          <w:iCs/>
          <w:sz w:val="24"/>
          <w:szCs w:val="24"/>
          <w:lang w:val="en-US" w:eastAsia="ja-JP"/>
        </w:rPr>
        <w:t>f(x</w:t>
      </w:r>
      <w:r>
        <w:rPr>
          <w:rFonts w:ascii="Times New Roman" w:hAnsi="Times New Roman" w:eastAsia="ＭＳ 明朝" w:cs="Times New Roman"/>
          <w:i/>
          <w:iCs/>
          <w:sz w:val="16"/>
          <w:szCs w:val="16"/>
          <w:lang w:val="en-US" w:eastAsia="ja-JP"/>
        </w:rPr>
        <w:t>k</w:t>
      </w:r>
      <w:r>
        <w:rPr>
          <w:rFonts w:ascii="Times New Roman" w:hAnsi="Times New Roman" w:eastAsia="ＭＳ 明朝" w:cs="Times New Roman"/>
          <w:i/>
          <w:iCs/>
          <w:sz w:val="24"/>
          <w:szCs w:val="24"/>
          <w:lang w:val="en-US" w:eastAsia="ja-JP"/>
        </w:rPr>
        <w:t xml:space="preserve">) </w:t>
      </w:r>
      <w:r>
        <w:rPr>
          <w:rFonts w:ascii="Times New Roman" w:hAnsi="Times New Roman" w:eastAsia="ＭＳ 明朝" w:cs="Times New Roman"/>
          <w:sz w:val="24"/>
          <w:szCs w:val="24"/>
          <w:lang w:val="en-US" w:eastAsia="ja-JP"/>
        </w:rPr>
        <w:t xml:space="preserve">dan </w:t>
      </w:r>
      <w:r>
        <w:rPr>
          <w:rFonts w:ascii="Times New Roman" w:hAnsi="Times New Roman" w:eastAsia="ＭＳ 明朝" w:cs="Times New Roman"/>
          <w:i/>
          <w:iCs/>
          <w:sz w:val="24"/>
          <w:szCs w:val="24"/>
          <w:lang w:val="en-US" w:eastAsia="ja-JP"/>
        </w:rPr>
        <w:t>f(x</w:t>
      </w:r>
      <w:r>
        <w:rPr>
          <w:rFonts w:ascii="Times New Roman" w:hAnsi="Times New Roman" w:eastAsia="ＭＳ 明朝" w:cs="Times New Roman"/>
          <w:i/>
          <w:iCs/>
          <w:sz w:val="16"/>
          <w:szCs w:val="16"/>
          <w:lang w:val="en-US" w:eastAsia="ja-JP"/>
        </w:rPr>
        <w:t>k+1</w:t>
      </w:r>
      <w:r>
        <w:rPr>
          <w:rFonts w:ascii="Times New Roman" w:hAnsi="Times New Roman" w:eastAsia="ＭＳ 明朝" w:cs="Times New Roman"/>
          <w:i/>
          <w:iCs/>
          <w:sz w:val="24"/>
          <w:szCs w:val="24"/>
          <w:lang w:val="en-US" w:eastAsia="ja-JP"/>
        </w:rPr>
        <w:t xml:space="preserve">) </w:t>
      </w:r>
      <w:r>
        <w:rPr>
          <w:rFonts w:ascii="Times New Roman" w:hAnsi="Times New Roman" w:eastAsia="ＭＳ 明朝" w:cs="Times New Roman"/>
          <w:sz w:val="24"/>
          <w:szCs w:val="24"/>
          <w:lang w:val="en-US" w:eastAsia="ja-JP"/>
        </w:rPr>
        <w:t xml:space="preserve">yang berlawanan tanda, bila tidak ditemukan maka dikatakan tidak mempunyai akar untuk x = </w:t>
      </w:r>
      <w:r>
        <w:rPr>
          <w:rFonts w:ascii="Times New Roman" w:hAnsi="Times New Roman" w:eastAsia="SymbolMT" w:cs="Times New Roman"/>
          <w:sz w:val="33"/>
          <w:szCs w:val="33"/>
          <w:lang w:val="en-US" w:eastAsia="ja-JP"/>
        </w:rPr>
        <w:t>[</w:t>
      </w:r>
      <w:r>
        <w:rPr>
          <w:rFonts w:ascii="Times New Roman" w:hAnsi="Times New Roman" w:eastAsia="ＭＳ 明朝" w:cs="Times New Roman"/>
          <w:i/>
          <w:iCs/>
          <w:sz w:val="24"/>
          <w:szCs w:val="24"/>
          <w:lang w:val="en-US" w:eastAsia="ja-JP"/>
        </w:rPr>
        <w:t>a</w:t>
      </w:r>
      <w:r>
        <w:rPr>
          <w:rFonts w:ascii="Times New Roman" w:hAnsi="Times New Roman" w:eastAsia="ＭＳ 明朝" w:cs="Times New Roman"/>
          <w:sz w:val="24"/>
          <w:szCs w:val="24"/>
          <w:lang w:val="en-US" w:eastAsia="ja-JP"/>
        </w:rPr>
        <w:t>,</w:t>
      </w:r>
      <w:r>
        <w:rPr>
          <w:rFonts w:ascii="Times New Roman" w:hAnsi="Times New Roman" w:eastAsia="ＭＳ 明朝" w:cs="Times New Roman"/>
          <w:i/>
          <w:iCs/>
          <w:sz w:val="24"/>
          <w:szCs w:val="24"/>
          <w:lang w:val="en-US" w:eastAsia="ja-JP"/>
        </w:rPr>
        <w:t>b</w:t>
      </w:r>
      <w:r>
        <w:rPr>
          <w:rFonts w:ascii="Times New Roman" w:hAnsi="Times New Roman" w:eastAsia="SymbolMT" w:cs="Times New Roman"/>
          <w:sz w:val="33"/>
          <w:szCs w:val="33"/>
          <w:lang w:val="en-US" w:eastAsia="ja-JP"/>
        </w:rPr>
        <w:t>]</w:t>
      </w:r>
      <w:r>
        <w:rPr>
          <w:rFonts w:ascii="Times New Roman" w:hAnsi="Times New Roman" w:eastAsia="ＭＳ 明朝" w:cs="Times New Roman"/>
          <w:sz w:val="24"/>
          <w:szCs w:val="24"/>
          <w:lang w:val="en-US" w:eastAsia="ja-JP"/>
        </w:rPr>
        <w:t>, dan bila ditemukan maka ada 2 pendapat untuk menentukan akar persamaan, yaitu :</w:t>
      </w:r>
    </w:p>
    <w:p>
      <w:pPr>
        <w:autoSpaceDE w:val="0"/>
        <w:autoSpaceDN w:val="0"/>
        <w:adjustRightInd w:val="0"/>
        <w:spacing w:after="0" w:line="240" w:lineRule="auto"/>
        <w:ind w:left="1701" w:firstLine="709"/>
        <w:jc w:val="both"/>
        <w:rPr>
          <w:rFonts w:ascii="Times New Roman" w:hAnsi="Times New Roman" w:eastAsia="SymbolMT" w:cs="Times New Roman"/>
          <w:sz w:val="24"/>
          <w:szCs w:val="24"/>
          <w:lang w:val="en-US" w:eastAsia="ja-JP"/>
        </w:rPr>
      </w:pPr>
      <w:r>
        <w:rPr>
          <w:rFonts w:ascii="Times New Roman" w:hAnsi="Times New Roman" w:eastAsia="ＭＳ 明朝" w:cs="Times New Roman"/>
          <w:sz w:val="24"/>
          <w:szCs w:val="24"/>
          <w:lang w:val="en-US" w:eastAsia="ja-JP"/>
        </w:rPr>
        <w:t xml:space="preserve">1. Akar persamaan ditentukan oleh nilai mana yang lebih dekat, bila </w:t>
      </w:r>
      <w:r>
        <w:rPr>
          <w:rFonts w:ascii="Times New Roman" w:hAnsi="Times New Roman" w:eastAsia="ＭＳ 明朝" w:cs="Times New Roman"/>
          <w:i/>
          <w:iCs/>
          <w:sz w:val="24"/>
          <w:szCs w:val="24"/>
          <w:lang w:val="en-US" w:eastAsia="ja-JP"/>
        </w:rPr>
        <w:t>|f(x</w:t>
      </w:r>
      <w:r>
        <w:rPr>
          <w:rFonts w:ascii="Times New Roman" w:hAnsi="Times New Roman" w:eastAsia="ＭＳ 明朝" w:cs="Times New Roman"/>
          <w:i/>
          <w:iCs/>
          <w:sz w:val="16"/>
          <w:szCs w:val="16"/>
          <w:lang w:val="en-US" w:eastAsia="ja-JP"/>
        </w:rPr>
        <w:t>k</w:t>
      </w:r>
      <w:r>
        <w:rPr>
          <w:rFonts w:ascii="Times New Roman" w:hAnsi="Times New Roman" w:eastAsia="ＭＳ 明朝" w:cs="Times New Roman"/>
          <w:i/>
          <w:iCs/>
          <w:sz w:val="24"/>
          <w:szCs w:val="24"/>
          <w:lang w:val="en-US" w:eastAsia="ja-JP"/>
        </w:rPr>
        <w:t xml:space="preserve">)| </w:t>
      </w:r>
      <w:r>
        <w:rPr>
          <w:rFonts w:ascii="Times New Roman" w:hAnsi="Times New Roman" w:eastAsia="SymbolMT" w:cs="Times New Roman"/>
          <w:sz w:val="24"/>
          <w:szCs w:val="24"/>
          <w:lang w:val="en-US" w:eastAsia="ja-JP"/>
        </w:rPr>
        <w:t xml:space="preserve">≤ </w:t>
      </w:r>
      <w:r>
        <w:rPr>
          <w:rFonts w:ascii="Times New Roman" w:hAnsi="Times New Roman" w:eastAsia="ＭＳ 明朝" w:cs="Times New Roman"/>
          <w:i/>
          <w:iCs/>
          <w:sz w:val="24"/>
          <w:szCs w:val="24"/>
          <w:lang w:val="en-US" w:eastAsia="ja-JP"/>
        </w:rPr>
        <w:t>|f(x</w:t>
      </w:r>
      <w:r>
        <w:rPr>
          <w:rFonts w:ascii="Times New Roman" w:hAnsi="Times New Roman" w:eastAsia="ＭＳ 明朝" w:cs="Times New Roman"/>
          <w:i/>
          <w:iCs/>
          <w:sz w:val="16"/>
          <w:szCs w:val="16"/>
          <w:lang w:val="en-US" w:eastAsia="ja-JP"/>
        </w:rPr>
        <w:t>k+1</w:t>
      </w:r>
      <w:r>
        <w:rPr>
          <w:rFonts w:ascii="Times New Roman" w:hAnsi="Times New Roman" w:eastAsia="ＭＳ 明朝" w:cs="Times New Roman"/>
          <w:i/>
          <w:iCs/>
          <w:sz w:val="24"/>
          <w:szCs w:val="24"/>
          <w:lang w:val="en-US" w:eastAsia="ja-JP"/>
        </w:rPr>
        <w:t xml:space="preserve">)| </w:t>
      </w:r>
      <w:r>
        <w:rPr>
          <w:rFonts w:ascii="Times New Roman" w:hAnsi="Times New Roman" w:eastAsia="ＭＳ 明朝" w:cs="Times New Roman"/>
          <w:sz w:val="24"/>
          <w:szCs w:val="24"/>
          <w:lang w:val="en-US" w:eastAsia="ja-JP"/>
        </w:rPr>
        <w:t xml:space="preserve">maka akarnya </w:t>
      </w:r>
      <w:r>
        <w:rPr>
          <w:rFonts w:ascii="Times New Roman" w:hAnsi="Times New Roman" w:eastAsia="ＭＳ 明朝" w:cs="Times New Roman"/>
          <w:i/>
          <w:iCs/>
          <w:sz w:val="24"/>
          <w:szCs w:val="24"/>
          <w:lang w:val="en-US" w:eastAsia="ja-JP"/>
        </w:rPr>
        <w:t>x</w:t>
      </w:r>
      <w:r>
        <w:rPr>
          <w:rFonts w:ascii="Times New Roman" w:hAnsi="Times New Roman" w:eastAsia="ＭＳ 明朝" w:cs="Times New Roman"/>
          <w:i/>
          <w:iCs/>
          <w:sz w:val="16"/>
          <w:szCs w:val="16"/>
          <w:lang w:val="en-US" w:eastAsia="ja-JP"/>
        </w:rPr>
        <w:t>k</w:t>
      </w:r>
      <w:r>
        <w:rPr>
          <w:rFonts w:ascii="Times New Roman" w:hAnsi="Times New Roman" w:eastAsia="ＭＳ 明朝" w:cs="Times New Roman"/>
          <w:sz w:val="24"/>
          <w:szCs w:val="24"/>
          <w:lang w:val="en-US" w:eastAsia="ja-JP"/>
        </w:rPr>
        <w:t xml:space="preserve">, dan bila </w:t>
      </w:r>
      <w:r>
        <w:rPr>
          <w:rFonts w:ascii="Times New Roman" w:hAnsi="Times New Roman" w:eastAsia="ＭＳ 明朝" w:cs="Times New Roman"/>
          <w:i/>
          <w:iCs/>
          <w:sz w:val="24"/>
          <w:szCs w:val="24"/>
          <w:lang w:val="en-US" w:eastAsia="ja-JP"/>
        </w:rPr>
        <w:t>|f(x</w:t>
      </w:r>
      <w:r>
        <w:rPr>
          <w:rFonts w:ascii="Times New Roman" w:hAnsi="Times New Roman" w:eastAsia="ＭＳ 明朝" w:cs="Times New Roman"/>
          <w:i/>
          <w:iCs/>
          <w:sz w:val="16"/>
          <w:szCs w:val="16"/>
          <w:lang w:val="en-US" w:eastAsia="ja-JP"/>
        </w:rPr>
        <w:t>k+1</w:t>
      </w:r>
      <w:r>
        <w:rPr>
          <w:rFonts w:ascii="Times New Roman" w:hAnsi="Times New Roman" w:eastAsia="ＭＳ 明朝" w:cs="Times New Roman"/>
          <w:i/>
          <w:iCs/>
          <w:sz w:val="24"/>
          <w:szCs w:val="24"/>
          <w:lang w:val="en-US" w:eastAsia="ja-JP"/>
        </w:rPr>
        <w:t>)|&lt;|f(x</w:t>
      </w:r>
      <w:r>
        <w:rPr>
          <w:rFonts w:ascii="Times New Roman" w:hAnsi="Times New Roman" w:eastAsia="ＭＳ 明朝" w:cs="Times New Roman"/>
          <w:i/>
          <w:iCs/>
          <w:sz w:val="16"/>
          <w:szCs w:val="16"/>
          <w:lang w:val="en-US" w:eastAsia="ja-JP"/>
        </w:rPr>
        <w:t>k</w:t>
      </w:r>
      <w:r>
        <w:rPr>
          <w:rFonts w:ascii="Times New Roman" w:hAnsi="Times New Roman" w:eastAsia="ＭＳ 明朝" w:cs="Times New Roman"/>
          <w:i/>
          <w:iCs/>
          <w:sz w:val="24"/>
          <w:szCs w:val="24"/>
          <w:lang w:val="en-US" w:eastAsia="ja-JP"/>
        </w:rPr>
        <w:t xml:space="preserve">)| </w:t>
      </w:r>
      <w:r>
        <w:rPr>
          <w:rFonts w:ascii="Times New Roman" w:hAnsi="Times New Roman" w:eastAsia="ＭＳ 明朝" w:cs="Times New Roman"/>
          <w:sz w:val="24"/>
          <w:szCs w:val="24"/>
          <w:lang w:val="en-US" w:eastAsia="ja-JP"/>
        </w:rPr>
        <w:t>maka akarnya x</w:t>
      </w:r>
      <w:r>
        <w:rPr>
          <w:rFonts w:ascii="Times New Roman" w:hAnsi="Times New Roman" w:eastAsia="ＭＳ 明朝" w:cs="Times New Roman"/>
          <w:sz w:val="16"/>
          <w:szCs w:val="16"/>
          <w:lang w:val="en-US" w:eastAsia="ja-JP"/>
        </w:rPr>
        <w:t>k+1</w:t>
      </w:r>
      <w:r>
        <w:rPr>
          <w:rFonts w:ascii="Times New Roman" w:hAnsi="Times New Roman" w:eastAsia="ＭＳ 明朝" w:cs="Times New Roman"/>
          <w:sz w:val="24"/>
          <w:szCs w:val="24"/>
          <w:lang w:val="en-US" w:eastAsia="ja-JP"/>
        </w:rPr>
        <w:t>.</w:t>
      </w:r>
    </w:p>
    <w:p>
      <w:pPr>
        <w:autoSpaceDE w:val="0"/>
        <w:autoSpaceDN w:val="0"/>
        <w:adjustRightInd w:val="0"/>
        <w:spacing w:after="0" w:line="240" w:lineRule="auto"/>
        <w:ind w:left="1701" w:firstLine="709"/>
        <w:jc w:val="both"/>
        <w:rPr>
          <w:rFonts w:ascii="Times New Roman" w:hAnsi="Times New Roman" w:eastAsia="SymbolMT" w:cs="Times New Roman"/>
          <w:sz w:val="33"/>
          <w:szCs w:val="33"/>
          <w:lang w:val="en-US" w:eastAsia="ja-JP"/>
        </w:rPr>
      </w:pPr>
      <w:r>
        <w:rPr>
          <w:rFonts w:ascii="Times New Roman" w:hAnsi="Times New Roman" w:eastAsia="ＭＳ 明朝" w:cs="Times New Roman"/>
          <w:sz w:val="24"/>
          <w:szCs w:val="24"/>
          <w:lang w:val="en-US" w:eastAsia="ja-JP"/>
        </w:rPr>
        <w:t xml:space="preserve">2. Akarnya perlu di cari lagi, dengan range x = </w:t>
      </w:r>
      <w:r>
        <w:rPr>
          <w:rFonts w:ascii="Times New Roman" w:hAnsi="Times New Roman" w:eastAsia="SymbolMT" w:cs="Times New Roman"/>
          <w:sz w:val="33"/>
          <w:szCs w:val="33"/>
          <w:lang w:val="en-US" w:eastAsia="ja-JP"/>
        </w:rPr>
        <w:t>[</w:t>
      </w:r>
      <w:r>
        <w:rPr>
          <w:rFonts w:ascii="Times New Roman" w:hAnsi="Times New Roman" w:eastAsia="ＭＳ 明朝" w:cs="Times New Roman"/>
          <w:i/>
          <w:iCs/>
          <w:sz w:val="24"/>
          <w:szCs w:val="24"/>
          <w:lang w:val="en-US" w:eastAsia="ja-JP"/>
        </w:rPr>
        <w:t>x</w:t>
      </w:r>
      <w:r>
        <w:rPr>
          <w:rFonts w:ascii="Times New Roman" w:hAnsi="Times New Roman" w:eastAsia="ＭＳ 明朝" w:cs="Times New Roman"/>
          <w:i/>
          <w:iCs/>
          <w:sz w:val="16"/>
          <w:szCs w:val="16"/>
          <w:lang w:val="en-US" w:eastAsia="ja-JP"/>
        </w:rPr>
        <w:t xml:space="preserve">k </w:t>
      </w:r>
      <w:r>
        <w:rPr>
          <w:rFonts w:ascii="Times New Roman" w:hAnsi="Times New Roman" w:eastAsia="ＭＳ 明朝" w:cs="Times New Roman"/>
          <w:sz w:val="24"/>
          <w:szCs w:val="24"/>
          <w:lang w:val="en-US" w:eastAsia="ja-JP"/>
        </w:rPr>
        <w:t xml:space="preserve">, </w:t>
      </w:r>
      <w:r>
        <w:rPr>
          <w:rFonts w:ascii="Times New Roman" w:hAnsi="Times New Roman" w:eastAsia="ＭＳ 明朝" w:cs="Times New Roman"/>
          <w:i/>
          <w:iCs/>
          <w:sz w:val="24"/>
          <w:szCs w:val="24"/>
          <w:lang w:val="en-US" w:eastAsia="ja-JP"/>
        </w:rPr>
        <w:t>x</w:t>
      </w:r>
      <w:r>
        <w:rPr>
          <w:rFonts w:ascii="Times New Roman" w:hAnsi="Times New Roman" w:eastAsia="ＭＳ 明朝" w:cs="Times New Roman"/>
          <w:i/>
          <w:iCs/>
          <w:sz w:val="16"/>
          <w:szCs w:val="16"/>
          <w:lang w:val="en-US" w:eastAsia="ja-JP"/>
        </w:rPr>
        <w:t>k</w:t>
      </w:r>
      <w:r>
        <w:rPr>
          <w:rFonts w:ascii="Times New Roman" w:hAnsi="Times New Roman" w:eastAsia="SymbolMT" w:cs="Times New Roman"/>
          <w:sz w:val="16"/>
          <w:szCs w:val="16"/>
          <w:lang w:val="en-US" w:eastAsia="ja-JP"/>
        </w:rPr>
        <w:t>+</w:t>
      </w:r>
      <w:r>
        <w:rPr>
          <w:rFonts w:ascii="Times New Roman" w:hAnsi="Times New Roman" w:eastAsia="ＭＳ 明朝" w:cs="Times New Roman"/>
          <w:sz w:val="16"/>
          <w:szCs w:val="16"/>
          <w:lang w:val="en-US" w:eastAsia="ja-JP"/>
        </w:rPr>
        <w:t>1</w:t>
      </w:r>
      <w:r>
        <w:rPr>
          <w:rFonts w:ascii="Times New Roman" w:hAnsi="Times New Roman" w:eastAsia="SymbolMT" w:cs="Times New Roman"/>
          <w:sz w:val="33"/>
          <w:szCs w:val="33"/>
          <w:lang w:val="en-US" w:eastAsia="ja-JP"/>
        </w:rPr>
        <w:t xml:space="preserve">] </w:t>
      </w:r>
    </w:p>
    <w:p>
      <w:pPr>
        <w:autoSpaceDE w:val="0"/>
        <w:autoSpaceDN w:val="0"/>
        <w:adjustRightInd w:val="0"/>
        <w:spacing w:after="0" w:line="240" w:lineRule="auto"/>
        <w:ind w:left="1701" w:firstLine="709"/>
        <w:jc w:val="both"/>
        <w:rPr>
          <w:rFonts w:ascii="Times New Roman" w:hAnsi="Times New Roman" w:eastAsia="ＭＳ 明朝" w:cs="Times New Roman"/>
          <w:sz w:val="24"/>
          <w:szCs w:val="24"/>
          <w:lang w:val="en-US" w:eastAsia="ja-JP"/>
        </w:rPr>
      </w:pPr>
      <w:r>
        <w:rPr>
          <w:rFonts w:ascii="Times New Roman" w:hAnsi="Times New Roman" w:eastAsia="ＭＳ 明朝" w:cs="Times New Roman"/>
          <w:sz w:val="24"/>
          <w:szCs w:val="24"/>
          <w:lang w:val="en-US" w:eastAsia="ja-JP"/>
        </w:rPr>
        <w:t>.</w:t>
      </w:r>
    </w:p>
    <w:p>
      <w:pPr>
        <w:autoSpaceDE w:val="0"/>
        <w:autoSpaceDN w:val="0"/>
        <w:adjustRightInd w:val="0"/>
        <w:spacing w:after="0" w:line="240" w:lineRule="auto"/>
        <w:ind w:left="1843"/>
        <w:jc w:val="both"/>
        <w:rPr>
          <w:rFonts w:ascii="Times New Roman" w:hAnsi="Times New Roman" w:eastAsia="ＭＳ 明朝" w:cs="Times New Roman"/>
          <w:bCs/>
          <w:sz w:val="24"/>
          <w:szCs w:val="28"/>
          <w:lang w:val="en-US" w:eastAsia="ja-JP"/>
        </w:rPr>
      </w:pPr>
      <w:r>
        <w:rPr>
          <w:rFonts w:ascii="Times New Roman" w:hAnsi="Times New Roman" w:eastAsia="ＭＳ 明朝" w:cs="Times New Roman"/>
          <w:bCs/>
          <w:sz w:val="24"/>
          <w:szCs w:val="28"/>
          <w:lang w:val="en-US" w:eastAsia="ja-JP"/>
        </w:rPr>
        <w:t>Algoritma Metode Tabel :</w:t>
      </w:r>
    </w:p>
    <w:p>
      <w:pPr>
        <w:autoSpaceDE w:val="0"/>
        <w:autoSpaceDN w:val="0"/>
        <w:adjustRightInd w:val="0"/>
        <w:spacing w:after="0" w:line="240" w:lineRule="auto"/>
        <w:ind w:left="1843"/>
        <w:jc w:val="both"/>
        <w:rPr>
          <w:rFonts w:ascii="Times New Roman" w:hAnsi="Times New Roman" w:eastAsia="ＭＳ 明朝" w:cs="Times New Roman"/>
          <w:bCs/>
          <w:sz w:val="24"/>
          <w:szCs w:val="28"/>
          <w:lang w:val="en-US" w:eastAsia="ja-JP"/>
        </w:rPr>
      </w:pPr>
    </w:p>
    <w:p>
      <w:pPr>
        <w:pStyle w:val="9"/>
        <w:numPr>
          <w:ilvl w:val="0"/>
          <w:numId w:val="1"/>
        </w:numPr>
        <w:jc w:val="both"/>
        <w:rPr>
          <w:rFonts w:ascii="Times New Roman" w:hAnsi="Times New Roman" w:cs="Times New Roman"/>
          <w:sz w:val="24"/>
          <w:lang w:val="en-US"/>
        </w:rPr>
      </w:pPr>
      <w:r>
        <w:rPr>
          <w:rFonts w:ascii="Times New Roman" w:hAnsi="Times New Roman" w:cs="Times New Roman"/>
          <w:sz w:val="24"/>
          <w:lang w:val="en-US"/>
        </w:rPr>
        <w:t>Definisikan fungsi f(x)</w:t>
      </w:r>
    </w:p>
    <w:p>
      <w:pPr>
        <w:pStyle w:val="9"/>
        <w:numPr>
          <w:ilvl w:val="0"/>
          <w:numId w:val="1"/>
        </w:numPr>
        <w:jc w:val="both"/>
        <w:rPr>
          <w:rFonts w:ascii="Times New Roman" w:hAnsi="Times New Roman" w:cs="Times New Roman"/>
          <w:sz w:val="24"/>
          <w:lang w:val="en-US"/>
        </w:rPr>
      </w:pPr>
      <w:r>
        <w:rPr>
          <w:rFonts w:ascii="Times New Roman" w:hAnsi="Times New Roman" w:cs="Times New Roman"/>
          <w:sz w:val="24"/>
          <w:lang w:val="en-US"/>
        </w:rPr>
        <w:t xml:space="preserve">Tentukan range untuk x yang berupa batas bawah </w:t>
      </w:r>
      <w:r>
        <w:rPr>
          <w:sz w:val="23"/>
          <w:szCs w:val="23"/>
        </w:rPr>
        <w:t>x</w:t>
      </w:r>
      <w:r>
        <w:rPr>
          <w:sz w:val="16"/>
          <w:szCs w:val="16"/>
        </w:rPr>
        <w:t xml:space="preserve">bawah </w:t>
      </w:r>
      <w:r>
        <w:rPr>
          <w:rFonts w:ascii="Times New Roman" w:hAnsi="Times New Roman" w:cs="Times New Roman"/>
          <w:sz w:val="24"/>
          <w:lang w:val="en-US"/>
        </w:rPr>
        <w:t xml:space="preserve"> dan batas atas </w:t>
      </w:r>
      <w:r>
        <w:rPr>
          <w:rFonts w:ascii="Times New Roman" w:hAnsi="Times New Roman" w:cs="Times New Roman"/>
          <w:sz w:val="16"/>
          <w:lang w:val="en-US"/>
        </w:rPr>
        <w:t>Xatas.</w:t>
      </w:r>
    </w:p>
    <w:p>
      <w:pPr>
        <w:pStyle w:val="9"/>
        <w:numPr>
          <w:ilvl w:val="0"/>
          <w:numId w:val="1"/>
        </w:numPr>
        <w:jc w:val="both"/>
        <w:rPr>
          <w:rFonts w:ascii="Times New Roman" w:hAnsi="Times New Roman" w:cs="Times New Roman"/>
          <w:sz w:val="24"/>
          <w:lang w:val="en-US"/>
        </w:rPr>
      </w:pPr>
      <w:r>
        <w:rPr>
          <w:rFonts w:ascii="Times New Roman" w:hAnsi="Times New Roman" w:cs="Times New Roman"/>
          <w:sz w:val="24"/>
          <w:lang w:val="en-US"/>
        </w:rPr>
        <w:t>Tentukan jumlah pembagian N</w:t>
      </w:r>
    </w:p>
    <w:p>
      <w:pPr>
        <w:pStyle w:val="9"/>
        <w:numPr>
          <w:ilvl w:val="0"/>
          <w:numId w:val="1"/>
        </w:numPr>
        <w:jc w:val="both"/>
        <w:rPr>
          <w:rFonts w:ascii="Times New Roman" w:hAnsi="Times New Roman" w:cs="Times New Roman"/>
          <w:sz w:val="24"/>
          <w:lang w:val="en-US"/>
        </w:rPr>
      </w:pPr>
      <w:r>
        <w:rPr>
          <w:rFonts w:ascii="Times New Roman" w:hAnsi="Times New Roman" w:cs="Times New Roman"/>
          <w:sz w:val="24"/>
          <w:lang w:val="en-US"/>
        </w:rPr>
        <w:t>Hitung step pembagi h</w:t>
      </w:r>
    </w:p>
    <w:p>
      <w:pPr>
        <w:pStyle w:val="9"/>
        <w:ind w:left="2203"/>
        <w:jc w:val="both"/>
        <w:rPr>
          <w:rFonts w:ascii="Times New Roman" w:hAnsi="Times New Roman" w:cs="Times New Roman"/>
          <w:sz w:val="24"/>
          <w:lang w:val="en-US"/>
        </w:rPr>
      </w:pPr>
      <w:r>
        <w:rPr>
          <w:lang w:val="en-US"/>
        </w:rPr>
        <w:drawing>
          <wp:inline distT="0" distB="0" distL="0" distR="0">
            <wp:extent cx="1009015" cy="323850"/>
            <wp:effectExtent l="0" t="0" r="0" b="0"/>
            <wp:docPr id="1028" name="Picture 3"/>
            <wp:cNvGraphicFramePr/>
            <a:graphic xmlns:a="http://schemas.openxmlformats.org/drawingml/2006/main">
              <a:graphicData uri="http://schemas.openxmlformats.org/drawingml/2006/picture">
                <pic:pic xmlns:pic="http://schemas.openxmlformats.org/drawingml/2006/picture">
                  <pic:nvPicPr>
                    <pic:cNvPr id="1028" name="Picture 3"/>
                    <pic:cNvPicPr/>
                  </pic:nvPicPr>
                  <pic:blipFill>
                    <a:blip r:embed="rId6" cstate="print"/>
                    <a:srcRect/>
                    <a:stretch>
                      <a:fillRect/>
                    </a:stretch>
                  </pic:blipFill>
                  <pic:spPr>
                    <a:xfrm>
                      <a:off x="0" y="0"/>
                      <a:ext cx="1009649" cy="323850"/>
                    </a:xfrm>
                    <a:prstGeom prst="rect">
                      <a:avLst/>
                    </a:prstGeom>
                  </pic:spPr>
                </pic:pic>
              </a:graphicData>
            </a:graphic>
          </wp:inline>
        </w:drawing>
      </w:r>
    </w:p>
    <w:p>
      <w:pPr>
        <w:pStyle w:val="9"/>
        <w:numPr>
          <w:ilvl w:val="0"/>
          <w:numId w:val="1"/>
        </w:numPr>
        <w:jc w:val="both"/>
        <w:rPr>
          <w:rFonts w:ascii="Times New Roman" w:hAnsi="Times New Roman" w:cs="Times New Roman"/>
          <w:sz w:val="24"/>
          <w:lang w:val="en-US"/>
        </w:rPr>
      </w:pPr>
      <w:r>
        <w:rPr>
          <w:rFonts w:ascii="Times New Roman" w:hAnsi="Times New Roman" w:cs="Times New Roman"/>
          <w:sz w:val="24"/>
          <w:lang w:val="en-US"/>
        </w:rPr>
        <w:t>Untuk i = 0 s/d N dicari k dimana</w:t>
      </w:r>
    </w:p>
    <w:p>
      <w:pPr>
        <w:pStyle w:val="9"/>
        <w:numPr>
          <w:ilvl w:val="0"/>
          <w:numId w:val="2"/>
        </w:numPr>
        <w:jc w:val="both"/>
        <w:rPr>
          <w:rFonts w:ascii="Times New Roman" w:hAnsi="Times New Roman" w:cs="Times New Roman"/>
          <w:sz w:val="24"/>
          <w:lang w:val="en-US"/>
        </w:rPr>
      </w:pPr>
      <w:r>
        <w:rPr>
          <w:rFonts w:ascii="Times New Roman" w:hAnsi="Times New Roman" w:cs="Times New Roman"/>
          <w:sz w:val="24"/>
          <w:lang w:val="en-US"/>
        </w:rPr>
        <w:t>Bila f(</w:t>
      </w:r>
      <w:r>
        <w:rPr>
          <w:rFonts w:ascii="Times New Roman" w:hAnsi="Times New Roman" w:cs="Times New Roman"/>
          <w:sz w:val="16"/>
          <w:lang w:val="en-US"/>
        </w:rPr>
        <w:t xml:space="preserve">Xk+1) </w:t>
      </w:r>
      <w:r>
        <w:rPr>
          <w:rFonts w:ascii="Times New Roman" w:hAnsi="Times New Roman" w:cs="Times New Roman"/>
          <w:sz w:val="24"/>
          <w:lang w:val="en-US"/>
        </w:rPr>
        <w:t xml:space="preserve">= 0 maka </w:t>
      </w:r>
      <w:r>
        <w:rPr>
          <w:rFonts w:ascii="Times New Roman" w:hAnsi="Times New Roman" w:cs="Times New Roman"/>
          <w:sz w:val="16"/>
          <w:lang w:val="en-US"/>
        </w:rPr>
        <w:t xml:space="preserve">Xk </w:t>
      </w:r>
      <w:r>
        <w:rPr>
          <w:rFonts w:ascii="Times New Roman" w:hAnsi="Times New Roman" w:cs="Times New Roman"/>
          <w:sz w:val="24"/>
          <w:lang w:val="en-US"/>
        </w:rPr>
        <w:t>adalah penyelesaian</w:t>
      </w:r>
    </w:p>
    <w:p>
      <w:pPr>
        <w:pStyle w:val="9"/>
        <w:numPr>
          <w:ilvl w:val="0"/>
          <w:numId w:val="2"/>
        </w:numPr>
        <w:jc w:val="both"/>
        <w:rPr>
          <w:rFonts w:ascii="Times New Roman" w:hAnsi="Times New Roman" w:cs="Times New Roman"/>
          <w:sz w:val="24"/>
          <w:lang w:val="en-US"/>
        </w:rPr>
      </w:pPr>
      <w:r>
        <w:rPr>
          <w:rFonts w:ascii="Times New Roman" w:hAnsi="Times New Roman" w:cs="Times New Roman"/>
          <w:sz w:val="24"/>
          <w:lang w:val="en-US"/>
        </w:rPr>
        <w:t>Bila f(</w:t>
      </w:r>
      <w:r>
        <w:rPr>
          <w:rFonts w:ascii="Times New Roman" w:hAnsi="Times New Roman" w:cs="Times New Roman"/>
          <w:sz w:val="16"/>
          <w:lang w:val="en-US"/>
        </w:rPr>
        <w:t xml:space="preserve">Xk+1) </w:t>
      </w:r>
      <w:r>
        <w:rPr>
          <w:rFonts w:ascii="Times New Roman" w:hAnsi="Times New Roman" w:cs="Times New Roman"/>
          <w:sz w:val="24"/>
          <w:lang w:val="en-US"/>
        </w:rPr>
        <w:t>&lt; 0 maka :</w:t>
      </w:r>
    </w:p>
    <w:p>
      <w:pPr>
        <w:pStyle w:val="9"/>
        <w:numPr>
          <w:ilvl w:val="0"/>
          <w:numId w:val="3"/>
        </w:numPr>
        <w:jc w:val="both"/>
        <w:rPr>
          <w:rFonts w:ascii="Times New Roman" w:hAnsi="Times New Roman" w:cs="Times New Roman"/>
          <w:sz w:val="24"/>
          <w:lang w:val="en-US"/>
        </w:rPr>
      </w:pPr>
      <w:r>
        <w:rPr>
          <w:rFonts w:ascii="Times New Roman" w:hAnsi="Times New Roman" w:cs="Times New Roman"/>
          <w:sz w:val="24"/>
          <w:lang w:val="en-US"/>
        </w:rPr>
        <w:t>Bila |f(</w:t>
      </w:r>
      <w:r>
        <w:rPr>
          <w:rFonts w:ascii="Times New Roman" w:hAnsi="Times New Roman" w:cs="Times New Roman"/>
          <w:sz w:val="16"/>
          <w:lang w:val="en-US"/>
        </w:rPr>
        <w:t xml:space="preserve">Xk+1) </w:t>
      </w:r>
      <w:r>
        <w:rPr>
          <w:rFonts w:ascii="Times New Roman" w:hAnsi="Times New Roman" w:cs="Times New Roman"/>
          <w:sz w:val="24"/>
          <w:lang w:val="en-US"/>
        </w:rPr>
        <w:t xml:space="preserve">maka </w:t>
      </w:r>
      <w:r>
        <w:rPr>
          <w:rFonts w:ascii="Times New Roman" w:hAnsi="Times New Roman" w:cs="Times New Roman"/>
          <w:sz w:val="16"/>
          <w:lang w:val="en-US"/>
        </w:rPr>
        <w:t xml:space="preserve">Xk </w:t>
      </w:r>
      <w:r>
        <w:rPr>
          <w:rFonts w:ascii="Times New Roman" w:hAnsi="Times New Roman" w:cs="Times New Roman"/>
          <w:sz w:val="24"/>
          <w:lang w:val="en-US"/>
        </w:rPr>
        <w:t>adalah penyelesaian</w:t>
      </w:r>
    </w:p>
    <w:p>
      <w:pPr>
        <w:pStyle w:val="9"/>
        <w:numPr>
          <w:ilvl w:val="0"/>
          <w:numId w:val="3"/>
        </w:numPr>
        <w:jc w:val="both"/>
        <w:rPr>
          <w:rFonts w:ascii="Times New Roman" w:hAnsi="Times New Roman" w:cs="Times New Roman"/>
          <w:sz w:val="24"/>
          <w:lang w:val="en-US"/>
        </w:rPr>
      </w:pPr>
      <w:r>
        <w:rPr>
          <w:rFonts w:ascii="Times New Roman" w:hAnsi="Times New Roman" w:cs="Times New Roman"/>
          <w:sz w:val="24"/>
          <w:lang w:val="en-US"/>
        </w:rPr>
        <w:t xml:space="preserve">Bila tidak </w:t>
      </w:r>
      <w:r>
        <w:rPr>
          <w:rFonts w:ascii="Times New Roman" w:hAnsi="Times New Roman" w:cs="Times New Roman"/>
          <w:sz w:val="16"/>
          <w:lang w:val="en-US"/>
        </w:rPr>
        <w:t xml:space="preserve">Xk+1 </w:t>
      </w:r>
      <w:r>
        <w:rPr>
          <w:rFonts w:ascii="Times New Roman" w:hAnsi="Times New Roman" w:cs="Times New Roman"/>
          <w:sz w:val="24"/>
          <w:lang w:val="en-US"/>
        </w:rPr>
        <w:t xml:space="preserve">adalah penyelesaian atau dapat dikatakan penyelesaian berada di antara </w:t>
      </w:r>
      <w:r>
        <w:rPr>
          <w:rFonts w:ascii="Times New Roman" w:hAnsi="Times New Roman" w:cs="Times New Roman"/>
          <w:sz w:val="20"/>
          <w:lang w:val="en-US"/>
        </w:rPr>
        <w:t>Xk dan Xk+1</w:t>
      </w:r>
    </w:p>
    <w:p>
      <w:pPr>
        <w:ind w:left="1843"/>
        <w:jc w:val="both"/>
        <w:rPr>
          <w:rFonts w:ascii="Times New Roman" w:hAnsi="Times New Roman" w:cs="Times New Roman"/>
          <w:sz w:val="24"/>
          <w:lang w:val="en-US"/>
        </w:rPr>
      </w:pPr>
      <w:r>
        <w:rPr>
          <w:rFonts w:ascii="Times New Roman" w:hAnsi="Times New Roman" w:cs="Times New Roman"/>
          <w:sz w:val="24"/>
          <w:lang w:val="en-US"/>
        </w:rPr>
        <w:t>Flowchart</w:t>
      </w:r>
    </w:p>
    <w:p>
      <w:pPr>
        <w:ind w:left="1843"/>
        <w:jc w:val="both"/>
        <w:rPr>
          <w:rFonts w:ascii="Times New Roman" w:hAnsi="Times New Roman" w:cs="Times New Roman"/>
          <w:sz w:val="24"/>
          <w:lang w:val="en-US"/>
        </w:rPr>
      </w:pPr>
      <w:r>
        <w:rPr>
          <w:lang w:val="en-US"/>
        </w:rPr>
        <w:drawing>
          <wp:inline distT="0" distB="0" distL="0" distR="0">
            <wp:extent cx="3933825" cy="5581650"/>
            <wp:effectExtent l="0" t="0" r="9525" b="0"/>
            <wp:docPr id="1029" name="Picture 4"/>
            <wp:cNvGraphicFramePr/>
            <a:graphic xmlns:a="http://schemas.openxmlformats.org/drawingml/2006/main">
              <a:graphicData uri="http://schemas.openxmlformats.org/drawingml/2006/picture">
                <pic:pic xmlns:pic="http://schemas.openxmlformats.org/drawingml/2006/picture">
                  <pic:nvPicPr>
                    <pic:cNvPr id="1029" name="Picture 4"/>
                    <pic:cNvPicPr/>
                  </pic:nvPicPr>
                  <pic:blipFill>
                    <a:blip r:embed="rId7" cstate="print"/>
                    <a:srcRect/>
                    <a:stretch>
                      <a:fillRect/>
                    </a:stretch>
                  </pic:blipFill>
                  <pic:spPr>
                    <a:xfrm>
                      <a:off x="0" y="0"/>
                      <a:ext cx="3933825" cy="5581650"/>
                    </a:xfrm>
                    <a:prstGeom prst="rect">
                      <a:avLst/>
                    </a:prstGeom>
                  </pic:spPr>
                </pic:pic>
              </a:graphicData>
            </a:graphic>
          </wp:inline>
        </w:drawing>
      </w:r>
    </w:p>
    <w:p>
      <w:pPr>
        <w:jc w:val="both"/>
        <w:rPr>
          <w:rFonts w:ascii="Times New Roman" w:hAnsi="Times New Roman" w:cs="Times New Roman"/>
          <w:sz w:val="24"/>
          <w:lang w:val="en-US"/>
        </w:rPr>
      </w:pPr>
    </w:p>
    <w:p>
      <w:pPr>
        <w:jc w:val="both"/>
        <w:rPr>
          <w:rFonts w:ascii="Times New Roman" w:hAnsi="Times New Roman" w:cs="Times New Roman"/>
          <w:sz w:val="24"/>
          <w:lang w:val="en-US"/>
        </w:rPr>
      </w:pPr>
    </w:p>
    <w:p>
      <w:pPr>
        <w:jc w:val="both"/>
        <w:rPr>
          <w:rFonts w:ascii="Times New Roman" w:hAnsi="Times New Roman" w:cs="Times New Roman"/>
          <w:sz w:val="24"/>
          <w:lang w:val="en-US"/>
        </w:rPr>
      </w:pPr>
    </w:p>
    <w:p>
      <w:pPr>
        <w:jc w:val="both"/>
        <w:rPr>
          <w:rFonts w:ascii="Times New Roman" w:hAnsi="Times New Roman" w:cs="Times New Roman"/>
          <w:sz w:val="24"/>
          <w:lang w:val="en-US"/>
        </w:rPr>
      </w:pPr>
    </w:p>
    <w:p>
      <w:pPr>
        <w:jc w:val="both"/>
        <w:rPr>
          <w:rFonts w:ascii="Times New Roman" w:hAnsi="Times New Roman" w:cs="Times New Roman"/>
          <w:sz w:val="24"/>
          <w:lang w:val="en-US"/>
        </w:rPr>
      </w:pPr>
    </w:p>
    <w:p>
      <w:pPr>
        <w:jc w:val="both"/>
        <w:rPr>
          <w:rFonts w:ascii="Times New Roman" w:hAnsi="Times New Roman" w:cs="Times New Roman"/>
          <w:sz w:val="24"/>
          <w:lang w:val="en-US"/>
        </w:rPr>
      </w:pPr>
    </w:p>
    <w:p>
      <w:pPr>
        <w:ind w:left="1701"/>
        <w:jc w:val="both"/>
        <w:rPr>
          <w:rFonts w:ascii="Times New Roman" w:hAnsi="Times New Roman" w:cs="Times New Roman"/>
          <w:sz w:val="24"/>
          <w:lang w:val="en-US"/>
        </w:rPr>
      </w:pPr>
      <w:r>
        <w:rPr>
          <w:rFonts w:ascii="Times New Roman" w:hAnsi="Times New Roman" w:cs="Times New Roman"/>
          <w:sz w:val="24"/>
          <w:lang w:val="en-US"/>
        </w:rPr>
        <w:t>Listing Program</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#include &lt;iostream&gt;</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#include "math.h"</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#define Maks 1000</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#include &lt;stdio.h&gt;</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using namespace std;</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float a,b,n;</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int i,j;</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double h,x[Maks],y[Maks];</w:t>
      </w:r>
    </w:p>
    <w:p>
      <w:pPr>
        <w:spacing w:line="240" w:lineRule="auto"/>
        <w:ind w:left="2127"/>
        <w:jc w:val="both"/>
        <w:rPr>
          <w:rFonts w:hint="default" w:ascii="Consolas" w:hAnsi="Consolas" w:cs="Consolas"/>
          <w:sz w:val="20"/>
          <w:szCs w:val="20"/>
        </w:rPr>
      </w:pPr>
    </w:p>
    <w:p>
      <w:pPr>
        <w:spacing w:line="240" w:lineRule="auto"/>
        <w:ind w:left="2127"/>
        <w:jc w:val="both"/>
        <w:rPr>
          <w:rFonts w:hint="default" w:ascii="Consolas" w:hAnsi="Consolas" w:cs="Consolas"/>
          <w:sz w:val="20"/>
          <w:szCs w:val="20"/>
        </w:rPr>
      </w:pPr>
      <w:r>
        <w:rPr>
          <w:rFonts w:hint="default" w:ascii="Consolas" w:hAnsi="Consolas" w:cs="Consolas"/>
          <w:sz w:val="20"/>
          <w:szCs w:val="20"/>
        </w:rPr>
        <w:t>void input() {</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cout&lt;&lt;"\nMasukkan batas bawah : ";</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cin&gt;&gt;a;</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cout&lt;&lt;"\nMasukkan batas atas : ";</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cin&gt;&gt;b;</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cout&lt;&lt;"\nMasukkan jumlah pembagi 'N' : ";</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cin&gt;&gt;n;</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h = (b-a)/n;</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double f(double x) {</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return exp(-x)-x;</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void table() {</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cout&lt;&lt;"x\tf(x)\n";</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for(i=0; i&lt;n; i++) {</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x[i] = a+(i+1)*h;</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y[i] = f(x[i]);</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printf("%.3f\t%f\n",x[i],y[i]);</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cout&lt;&lt;"\n";</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void akar() {</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for(j=0; j&lt;n; j++) {</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if(y[j]*y[j+1]&lt;0) {</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cout&lt;&lt;"Akar diantara "&lt;&lt;y[i]&lt;&lt;" dan "&lt;&lt;y[i+1]&lt;&lt;"\n";</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break;</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if(fabs(y[j])&lt;fabs(y[j+1])) {</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cout&lt;&lt;"Akar yang lebih dekat = "&lt;&lt;x[j]&lt;&lt;"\n";</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cout&lt;&lt;"Error = "&lt;&lt;fabs(y[j])&lt;&lt;"\n";</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 else {</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cout&lt;&lt;"Akar yang lebih dekat = "&lt;&lt;x[j+1]&lt;&lt;"\n";</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cout&lt;&lt;"Error = "&lt;&lt;fabs(y[j+1])&lt;&lt;"\n";</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w:t>
      </w:r>
    </w:p>
    <w:p>
      <w:pPr>
        <w:spacing w:line="240" w:lineRule="auto"/>
        <w:ind w:left="2127"/>
        <w:jc w:val="both"/>
        <w:rPr>
          <w:rFonts w:hint="default" w:ascii="Consolas" w:hAnsi="Consolas" w:cs="Consolas"/>
          <w:sz w:val="20"/>
          <w:szCs w:val="20"/>
        </w:rPr>
      </w:pPr>
    </w:p>
    <w:p>
      <w:pPr>
        <w:spacing w:line="240" w:lineRule="auto"/>
        <w:ind w:left="2127"/>
        <w:jc w:val="both"/>
        <w:rPr>
          <w:rFonts w:hint="default" w:ascii="Consolas" w:hAnsi="Consolas" w:cs="Consolas"/>
          <w:sz w:val="20"/>
          <w:szCs w:val="20"/>
        </w:rPr>
      </w:pPr>
      <w:r>
        <w:rPr>
          <w:rFonts w:hint="default" w:ascii="Consolas" w:hAnsi="Consolas" w:cs="Consolas"/>
          <w:sz w:val="20"/>
          <w:szCs w:val="20"/>
        </w:rPr>
        <w:t>}</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int main() {</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char answer;</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do{</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input();</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table();</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akar();</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fflush(stdin);</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cout&lt;&lt;"\nMenghitung lagi ?";</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cin&gt;&gt;answer;</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 xml:space="preserve">    }while(answer == 'Y'||answer == 'y');</w:t>
      </w:r>
    </w:p>
    <w:p>
      <w:pPr>
        <w:spacing w:line="240" w:lineRule="auto"/>
        <w:ind w:left="2127"/>
        <w:jc w:val="both"/>
        <w:rPr>
          <w:rFonts w:hint="default" w:ascii="Consolas" w:hAnsi="Consolas" w:cs="Consolas"/>
          <w:sz w:val="20"/>
          <w:szCs w:val="20"/>
        </w:rPr>
      </w:pPr>
      <w:r>
        <w:rPr>
          <w:rFonts w:hint="default" w:ascii="Consolas" w:hAnsi="Consolas" w:cs="Consolas"/>
          <w:sz w:val="20"/>
          <w:szCs w:val="20"/>
        </w:rPr>
        <w:t>}</w:t>
      </w:r>
    </w:p>
    <w:p>
      <w:pPr>
        <w:ind w:left="2127"/>
        <w:jc w:val="both"/>
        <w:rPr>
          <w:sz w:val="23"/>
          <w:szCs w:val="23"/>
        </w:rPr>
      </w:pPr>
    </w:p>
    <w:p>
      <w:pPr>
        <w:ind w:left="2127"/>
        <w:jc w:val="both"/>
        <w:rPr>
          <w:sz w:val="23"/>
          <w:szCs w:val="23"/>
        </w:rPr>
      </w:pPr>
    </w:p>
    <w:p>
      <w:pPr>
        <w:ind w:left="2127"/>
        <w:jc w:val="both"/>
        <w:rPr>
          <w:sz w:val="23"/>
          <w:szCs w:val="23"/>
        </w:rPr>
      </w:pPr>
    </w:p>
    <w:p>
      <w:pPr>
        <w:ind w:left="2127"/>
        <w:jc w:val="both"/>
        <w:rPr>
          <w:sz w:val="23"/>
          <w:szCs w:val="23"/>
        </w:rPr>
      </w:pPr>
    </w:p>
    <w:p>
      <w:pPr>
        <w:jc w:val="both"/>
        <w:rPr>
          <w:rFonts w:ascii="Times New Roman" w:hAnsi="Times New Roman" w:cs="Times New Roman"/>
          <w:sz w:val="28"/>
          <w:lang w:val="en-US"/>
        </w:rPr>
      </w:pPr>
      <w:r>
        <w:rPr>
          <w:rFonts w:ascii="Times New Roman" w:hAnsi="Times New Roman" w:cs="Times New Roman"/>
          <w:sz w:val="28"/>
          <w:lang w:val="en-US"/>
        </w:rPr>
        <w:t>Pengamatan awal</w:t>
      </w:r>
    </w:p>
    <w:p>
      <w:pPr>
        <w:pStyle w:val="9"/>
        <w:numPr>
          <w:ilvl w:val="0"/>
          <w:numId w:val="4"/>
        </w:numPr>
        <w:jc w:val="both"/>
        <w:rPr>
          <w:rFonts w:ascii="Times New Roman" w:hAnsi="Times New Roman" w:cs="Times New Roman"/>
          <w:sz w:val="24"/>
          <w:lang w:val="en-US"/>
        </w:rPr>
      </w:pPr>
      <w:r>
        <w:rPr>
          <w:rFonts w:ascii="Times New Roman" w:hAnsi="Times New Roman" w:cs="Times New Roman"/>
          <w:sz w:val="24"/>
          <w:lang w:val="en-US"/>
        </w:rPr>
        <w:t>Gambar kurva fungsi F(x) = e</w:t>
      </w:r>
      <w:r>
        <w:rPr>
          <w:rFonts w:ascii="Times New Roman" w:hAnsi="Times New Roman" w:cs="Times New Roman"/>
          <w:sz w:val="24"/>
          <w:vertAlign w:val="superscript"/>
          <w:lang w:val="en-US"/>
        </w:rPr>
        <w:t>-x</w:t>
      </w:r>
      <w:r>
        <w:rPr>
          <w:rFonts w:ascii="Times New Roman" w:hAnsi="Times New Roman" w:cs="Times New Roman"/>
          <w:sz w:val="24"/>
          <w:lang w:val="en-US"/>
        </w:rPr>
        <w:t>-x dalam bentuk GNUPLOT</w:t>
      </w:r>
    </w:p>
    <w:p>
      <w:pPr>
        <w:pStyle w:val="9"/>
        <w:ind w:left="1080"/>
        <w:jc w:val="both"/>
        <w:rPr>
          <w:rFonts w:ascii="Times New Roman" w:hAnsi="Times New Roman" w:cs="Times New Roman"/>
          <w:sz w:val="24"/>
          <w:lang w:val="en-US"/>
        </w:rPr>
      </w:pPr>
      <w:r>
        <w:rPr>
          <w:lang w:val="en-US"/>
        </w:rPr>
        <w:drawing>
          <wp:inline distT="0" distB="0" distL="0" distR="0">
            <wp:extent cx="3656965" cy="2247900"/>
            <wp:effectExtent l="0" t="0" r="635" b="0"/>
            <wp:docPr id="1030" name="Picture 5"/>
            <wp:cNvGraphicFramePr/>
            <a:graphic xmlns:a="http://schemas.openxmlformats.org/drawingml/2006/main">
              <a:graphicData uri="http://schemas.openxmlformats.org/drawingml/2006/picture">
                <pic:pic xmlns:pic="http://schemas.openxmlformats.org/drawingml/2006/picture">
                  <pic:nvPicPr>
                    <pic:cNvPr id="1030" name="Picture 5"/>
                    <pic:cNvPicPr/>
                  </pic:nvPicPr>
                  <pic:blipFill>
                    <a:blip r:embed="rId8" cstate="print"/>
                    <a:srcRect/>
                    <a:stretch>
                      <a:fillRect/>
                    </a:stretch>
                  </pic:blipFill>
                  <pic:spPr>
                    <a:xfrm>
                      <a:off x="0" y="0"/>
                      <a:ext cx="3657497" cy="2247900"/>
                    </a:xfrm>
                    <a:prstGeom prst="rect">
                      <a:avLst/>
                    </a:prstGeom>
                  </pic:spPr>
                </pic:pic>
              </a:graphicData>
            </a:graphic>
          </wp:inline>
        </w:drawing>
      </w:r>
    </w:p>
    <w:p>
      <w:pPr>
        <w:pStyle w:val="9"/>
        <w:numPr>
          <w:ilvl w:val="0"/>
          <w:numId w:val="4"/>
        </w:numPr>
        <w:jc w:val="both"/>
        <w:rPr>
          <w:rFonts w:ascii="Times New Roman" w:hAnsi="Times New Roman" w:cs="Times New Roman"/>
          <w:sz w:val="24"/>
          <w:lang w:val="en-US"/>
        </w:rPr>
      </w:pPr>
      <w:r>
        <w:rPr>
          <w:rFonts w:ascii="Times New Roman" w:hAnsi="Times New Roman" w:cs="Times New Roman"/>
          <w:sz w:val="24"/>
          <w:lang w:val="en-US"/>
        </w:rPr>
        <w:t>Perkiraan batas bawah dan batas atas</w:t>
      </w:r>
    </w:p>
    <w:p>
      <w:pPr>
        <w:pStyle w:val="9"/>
        <w:numPr>
          <w:ilvl w:val="0"/>
          <w:numId w:val="2"/>
        </w:numPr>
        <w:jc w:val="both"/>
        <w:rPr>
          <w:rFonts w:ascii="Times New Roman" w:hAnsi="Times New Roman" w:cs="Times New Roman"/>
          <w:sz w:val="24"/>
          <w:lang w:val="en-US"/>
        </w:rPr>
      </w:pPr>
      <w:r>
        <w:rPr>
          <w:rFonts w:ascii="Times New Roman" w:hAnsi="Times New Roman" w:cs="Times New Roman"/>
          <w:sz w:val="24"/>
          <w:lang w:val="en-US"/>
        </w:rPr>
        <w:t>Batas bawah = 0</w:t>
      </w:r>
    </w:p>
    <w:p>
      <w:pPr>
        <w:pStyle w:val="9"/>
        <w:numPr>
          <w:ilvl w:val="0"/>
          <w:numId w:val="2"/>
        </w:numPr>
        <w:jc w:val="both"/>
        <w:rPr>
          <w:rFonts w:ascii="Times New Roman" w:hAnsi="Times New Roman" w:cs="Times New Roman"/>
          <w:sz w:val="24"/>
          <w:lang w:val="en-US"/>
        </w:rPr>
      </w:pPr>
      <w:r>
        <w:rPr>
          <w:rFonts w:ascii="Times New Roman" w:hAnsi="Times New Roman" w:cs="Times New Roman"/>
          <w:sz w:val="24"/>
          <w:lang w:val="en-US"/>
        </w:rPr>
        <w:t>Batas atas = 1</w:t>
      </w:r>
    </w:p>
    <w:p>
      <w:pPr>
        <w:jc w:val="both"/>
        <w:rPr>
          <w:rFonts w:ascii="Times New Roman" w:hAnsi="Times New Roman" w:cs="Times New Roman"/>
          <w:sz w:val="24"/>
          <w:lang w:val="en-US"/>
        </w:rPr>
      </w:pPr>
    </w:p>
    <w:p>
      <w:pPr>
        <w:jc w:val="both"/>
        <w:rPr>
          <w:rFonts w:ascii="Times New Roman" w:hAnsi="Times New Roman" w:cs="Times New Roman"/>
          <w:sz w:val="24"/>
          <w:lang w:val="en-US"/>
        </w:rPr>
      </w:pPr>
    </w:p>
    <w:p>
      <w:pPr>
        <w:jc w:val="both"/>
        <w:rPr>
          <w:rFonts w:ascii="Times New Roman" w:hAnsi="Times New Roman" w:cs="Times New Roman"/>
          <w:sz w:val="24"/>
          <w:lang w:val="en-US"/>
        </w:rPr>
      </w:pPr>
    </w:p>
    <w:p>
      <w:pPr>
        <w:jc w:val="both"/>
        <w:rPr>
          <w:rFonts w:ascii="Times New Roman" w:hAnsi="Times New Roman" w:cs="Times New Roman"/>
          <w:sz w:val="24"/>
          <w:lang w:val="en-US"/>
        </w:rPr>
      </w:pPr>
      <w:r>
        <w:rPr>
          <w:rFonts w:ascii="Times New Roman" w:hAnsi="Times New Roman" w:cs="Times New Roman"/>
          <w:sz w:val="24"/>
          <w:lang w:val="en-US"/>
        </w:rPr>
        <w:t>HASIL PERCOBAAN</w:t>
      </w:r>
    </w:p>
    <w:p>
      <w:pPr>
        <w:pStyle w:val="9"/>
        <w:numPr>
          <w:ilvl w:val="0"/>
          <w:numId w:val="5"/>
        </w:numPr>
        <w:jc w:val="both"/>
        <w:rPr>
          <w:rFonts w:ascii="Times New Roman" w:hAnsi="Times New Roman" w:cs="Times New Roman"/>
          <w:sz w:val="24"/>
          <w:lang w:val="en-US"/>
        </w:rPr>
      </w:pPr>
      <w:r>
        <w:rPr>
          <w:rFonts w:ascii="Times New Roman" w:hAnsi="Times New Roman" w:cs="Times New Roman"/>
          <w:sz w:val="24"/>
          <w:lang w:val="en-US"/>
        </w:rPr>
        <w:t>Tabel Hasil x[i] dan F(x[i])</w:t>
      </w:r>
    </w:p>
    <w:p>
      <w:pPr>
        <w:pStyle w:val="9"/>
        <w:jc w:val="both"/>
        <w:rPr>
          <w:lang w:val="en-US" w:eastAsia="ja-JP"/>
        </w:rPr>
      </w:pPr>
    </w:p>
    <w:p>
      <w:pPr>
        <w:pStyle w:val="9"/>
        <w:jc w:val="both"/>
        <w:rPr>
          <w:rFonts w:ascii="Times New Roman" w:hAnsi="Times New Roman" w:cs="Times New Roman"/>
          <w:sz w:val="24"/>
          <w:lang w:val="en-US"/>
        </w:rPr>
      </w:pPr>
      <w:r>
        <w:drawing>
          <wp:inline distT="0" distB="0" distL="114300" distR="114300">
            <wp:extent cx="3971290" cy="2713990"/>
            <wp:effectExtent l="0" t="0" r="1016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971290" cy="2713990"/>
                    </a:xfrm>
                    <a:prstGeom prst="rect">
                      <a:avLst/>
                    </a:prstGeom>
                    <a:noFill/>
                    <a:ln w="9525">
                      <a:noFill/>
                    </a:ln>
                  </pic:spPr>
                </pic:pic>
              </a:graphicData>
            </a:graphic>
          </wp:inline>
        </w:drawing>
      </w:r>
    </w:p>
    <w:p>
      <w:pPr>
        <w:pStyle w:val="9"/>
        <w:numPr>
          <w:ilvl w:val="0"/>
          <w:numId w:val="5"/>
        </w:numPr>
        <w:jc w:val="both"/>
        <w:rPr>
          <w:rFonts w:ascii="Times New Roman" w:hAnsi="Times New Roman" w:cs="Times New Roman"/>
          <w:sz w:val="24"/>
          <w:lang w:val="en-US"/>
        </w:rPr>
      </w:pPr>
      <w:r>
        <w:rPr>
          <w:rFonts w:ascii="Times New Roman" w:hAnsi="Times New Roman" w:cs="Times New Roman"/>
          <w:sz w:val="24"/>
          <w:lang w:val="en-US"/>
        </w:rPr>
        <w:t>Pengamatan terhadap parameter</w:t>
      </w:r>
    </w:p>
    <w:p>
      <w:pPr>
        <w:pStyle w:val="9"/>
        <w:numPr>
          <w:ilvl w:val="0"/>
          <w:numId w:val="6"/>
        </w:numPr>
        <w:jc w:val="both"/>
        <w:rPr>
          <w:rFonts w:ascii="Times New Roman" w:hAnsi="Times New Roman" w:cs="Times New Roman"/>
          <w:sz w:val="24"/>
          <w:lang w:val="en-US"/>
        </w:rPr>
      </w:pPr>
      <w:r>
        <w:rPr>
          <w:rFonts w:ascii="Times New Roman" w:hAnsi="Times New Roman" w:cs="Times New Roman"/>
          <w:sz w:val="24"/>
          <w:lang w:val="en-US"/>
        </w:rPr>
        <w:t>Toleransi error terhadap jumlah iterasi</w:t>
      </w:r>
    </w:p>
    <w:p>
      <w:pPr>
        <w:pStyle w:val="9"/>
        <w:numPr>
          <w:ilvl w:val="0"/>
          <w:numId w:val="2"/>
        </w:numPr>
        <w:jc w:val="both"/>
        <w:rPr>
          <w:rFonts w:ascii="Times New Roman" w:hAnsi="Times New Roman" w:cs="Times New Roman"/>
          <w:sz w:val="24"/>
          <w:lang w:val="en-US"/>
        </w:rPr>
      </w:pPr>
      <w:r>
        <w:rPr>
          <w:rFonts w:ascii="Times New Roman" w:hAnsi="Times New Roman" w:cs="Times New Roman"/>
          <w:sz w:val="24"/>
          <w:lang w:val="en-US"/>
        </w:rPr>
        <w:t>Tabel</w:t>
      </w:r>
    </w:p>
    <w:p>
      <w:pPr>
        <w:pStyle w:val="9"/>
        <w:ind w:left="1843"/>
        <w:jc w:val="both"/>
        <w:rPr>
          <w:rFonts w:ascii="Times New Roman" w:hAnsi="Times New Roman" w:cs="Times New Roman"/>
          <w:sz w:val="24"/>
          <w:lang w:val="en-US"/>
        </w:rPr>
      </w:pPr>
      <w:r>
        <w:rPr>
          <w:lang w:val="en-US"/>
        </w:rPr>
        <w:drawing>
          <wp:inline distT="0" distB="0" distL="0" distR="0">
            <wp:extent cx="4165600" cy="1524000"/>
            <wp:effectExtent l="0" t="0" r="6350" b="0"/>
            <wp:docPr id="1032" name="Picture 7"/>
            <wp:cNvGraphicFramePr/>
            <a:graphic xmlns:a="http://schemas.openxmlformats.org/drawingml/2006/main">
              <a:graphicData uri="http://schemas.openxmlformats.org/drawingml/2006/picture">
                <pic:pic xmlns:pic="http://schemas.openxmlformats.org/drawingml/2006/picture">
                  <pic:nvPicPr>
                    <pic:cNvPr id="1032" name="Picture 7"/>
                    <pic:cNvPicPr/>
                  </pic:nvPicPr>
                  <pic:blipFill>
                    <a:blip r:embed="rId10" cstate="print"/>
                    <a:srcRect/>
                    <a:stretch>
                      <a:fillRect/>
                    </a:stretch>
                  </pic:blipFill>
                  <pic:spPr>
                    <a:xfrm>
                      <a:off x="0" y="0"/>
                      <a:ext cx="4166075" cy="1524000"/>
                    </a:xfrm>
                    <a:prstGeom prst="rect">
                      <a:avLst/>
                    </a:prstGeom>
                  </pic:spPr>
                </pic:pic>
              </a:graphicData>
            </a:graphic>
          </wp:inline>
        </w:drawing>
      </w:r>
    </w:p>
    <w:p>
      <w:pPr>
        <w:pStyle w:val="9"/>
        <w:ind w:left="1843"/>
        <w:jc w:val="both"/>
        <w:rPr>
          <w:rFonts w:ascii="Times New Roman" w:hAnsi="Times New Roman" w:cs="Times New Roman"/>
          <w:sz w:val="24"/>
          <w:lang w:val="en-US"/>
        </w:rPr>
      </w:pPr>
      <w:r>
        <w:rPr>
          <w:rFonts w:ascii="Times New Roman" w:hAnsi="Times New Roman" w:cs="Times New Roman"/>
          <w:sz w:val="24"/>
          <w:lang w:val="en-US"/>
        </w:rPr>
        <w:t>Dari percobaan diatas, dapat diketahui bahwa semakin banyak jumlah iterasi (N) maka besaran toleransi akan semakin mendekat kepada 0. Dengan jumlah iterasi yang besar, nilai pembagi area (h) akan semakin kecil sehingga toleransi eror semakin mendekati angka 0.</w:t>
      </w:r>
    </w:p>
    <w:p>
      <w:pPr>
        <w:pStyle w:val="9"/>
        <w:ind w:left="1843"/>
        <w:jc w:val="both"/>
        <w:rPr>
          <w:rFonts w:ascii="Times New Roman" w:hAnsi="Times New Roman" w:cs="Times New Roman"/>
          <w:sz w:val="24"/>
          <w:lang w:val="en-US"/>
        </w:rPr>
      </w:pPr>
    </w:p>
    <w:p>
      <w:pPr>
        <w:pStyle w:val="9"/>
        <w:numPr>
          <w:ilvl w:val="0"/>
          <w:numId w:val="6"/>
        </w:numPr>
        <w:jc w:val="both"/>
        <w:rPr>
          <w:rFonts w:ascii="Times New Roman" w:hAnsi="Times New Roman" w:cs="Times New Roman"/>
          <w:sz w:val="24"/>
          <w:lang w:val="en-US"/>
        </w:rPr>
      </w:pPr>
      <w:r>
        <w:rPr>
          <w:rFonts w:ascii="Times New Roman" w:hAnsi="Times New Roman" w:cs="Times New Roman"/>
          <w:sz w:val="24"/>
          <w:lang w:val="en-US"/>
        </w:rPr>
        <w:t>Pengubahan nilai batas bawah dan batas atas dengan 20 iterasi</w:t>
      </w:r>
    </w:p>
    <w:p>
      <w:pPr>
        <w:pStyle w:val="9"/>
        <w:ind w:left="1080"/>
        <w:jc w:val="both"/>
        <w:rPr>
          <w:rFonts w:ascii="Times New Roman" w:hAnsi="Times New Roman" w:cs="Times New Roman"/>
          <w:sz w:val="24"/>
          <w:lang w:val="en-US"/>
        </w:rPr>
      </w:pPr>
      <w:r>
        <w:drawing>
          <wp:inline distT="0" distB="0" distL="114300" distR="114300">
            <wp:extent cx="3171190" cy="123825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3171190" cy="1238250"/>
                    </a:xfrm>
                    <a:prstGeom prst="rect">
                      <a:avLst/>
                    </a:prstGeom>
                    <a:noFill/>
                    <a:ln w="9525">
                      <a:noFill/>
                    </a:ln>
                  </pic:spPr>
                </pic:pic>
              </a:graphicData>
            </a:graphic>
          </wp:inline>
        </w:drawing>
      </w:r>
    </w:p>
    <w:p>
      <w:pPr>
        <w:pStyle w:val="9"/>
        <w:ind w:left="1080"/>
        <w:jc w:val="both"/>
        <w:rPr>
          <w:rFonts w:ascii="Times New Roman" w:hAnsi="Times New Roman" w:cs="Times New Roman"/>
          <w:sz w:val="24"/>
          <w:lang w:val="en-US"/>
        </w:rPr>
      </w:pPr>
      <w:r>
        <w:rPr>
          <w:rFonts w:ascii="Times New Roman" w:hAnsi="Times New Roman" w:cs="Times New Roman"/>
          <w:sz w:val="24"/>
          <w:lang w:val="en-US"/>
        </w:rPr>
        <w:t>Dari percobaan tersebut dapat diketahui semakin sempit range batas atas dan bawah maka toleransi error akan mendekati angka 0.</w:t>
      </w:r>
    </w:p>
    <w:p>
      <w:pPr>
        <w:pStyle w:val="9"/>
        <w:ind w:left="1080"/>
        <w:jc w:val="both"/>
        <w:rPr>
          <w:rFonts w:ascii="Times New Roman" w:hAnsi="Times New Roman" w:cs="Times New Roman"/>
          <w:sz w:val="24"/>
          <w:lang w:val="en-US"/>
        </w:rPr>
      </w:pPr>
    </w:p>
    <w:p>
      <w:pPr>
        <w:pStyle w:val="9"/>
        <w:ind w:left="1080"/>
        <w:jc w:val="both"/>
        <w:rPr>
          <w:rFonts w:ascii="Times New Roman" w:hAnsi="Times New Roman" w:cs="Times New Roman"/>
          <w:sz w:val="24"/>
          <w:lang w:val="en-US"/>
        </w:rPr>
      </w:pPr>
      <w:r>
        <w:rPr>
          <w:rFonts w:ascii="Times New Roman" w:hAnsi="Times New Roman" w:cs="Times New Roman"/>
          <w:sz w:val="24"/>
          <w:lang w:val="en-US"/>
        </w:rPr>
        <w:t>KESIMPULAN</w:t>
      </w:r>
    </w:p>
    <w:p>
      <w:pPr>
        <w:pStyle w:val="9"/>
        <w:ind w:left="1080"/>
        <w:jc w:val="both"/>
        <w:rPr>
          <w:rFonts w:ascii="Times New Roman" w:hAnsi="Times New Roman" w:cs="Times New Roman"/>
          <w:sz w:val="24"/>
          <w:lang w:val="en-US"/>
        </w:rPr>
      </w:pPr>
      <w:r>
        <w:rPr>
          <w:rFonts w:ascii="Times New Roman" w:hAnsi="Times New Roman" w:cs="Times New Roman"/>
          <w:sz w:val="24"/>
          <w:lang w:val="en-US"/>
        </w:rPr>
        <w:t>Setiap variabel yang dimasukkan ke percobaan mempengaruhi nilai toleransi error, baik jumlah iterasi, nilai batas atas, maupu</w:t>
      </w:r>
      <w:bookmarkStart w:id="0" w:name="_GoBack"/>
      <w:bookmarkEnd w:id="0"/>
      <w:r>
        <w:rPr>
          <w:rFonts w:ascii="Times New Roman" w:hAnsi="Times New Roman" w:cs="Times New Roman"/>
          <w:sz w:val="24"/>
          <w:lang w:val="en-US"/>
        </w:rPr>
        <w:t>n batas bawah. Semakin banyak jumlah interasi maka jumlah toleransi eror akan semakin mendekati angka 0. Dan semakin kecil range antara batas atas dengan batas bawah, maka toleransi error akan semakin mendekati angka 0.</w:t>
      </w: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rPr>
          <w:rFonts w:ascii="Times New Roman" w:hAnsi="Times New Roman" w:cs="Times New Roman"/>
          <w:sz w:val="24"/>
          <w:lang w:val="en-US"/>
        </w:rPr>
      </w:pPr>
    </w:p>
    <w:p>
      <w:pPr>
        <w:pStyle w:val="9"/>
        <w:ind w:left="1080"/>
        <w:jc w:val="center"/>
        <w:rPr>
          <w:rFonts w:ascii="Times New Roman" w:hAnsi="Times New Roman" w:cs="Times New Roman"/>
          <w:b/>
          <w:sz w:val="32"/>
          <w:lang w:val="en-US"/>
        </w:rPr>
      </w:pPr>
      <w:r>
        <w:rPr>
          <w:rFonts w:ascii="Times New Roman" w:hAnsi="Times New Roman" w:cs="Times New Roman"/>
          <w:b/>
          <w:sz w:val="32"/>
          <w:lang w:val="en-US"/>
        </w:rPr>
        <w:t>Praktikum II Metode Biseksi</w:t>
      </w:r>
    </w:p>
    <w:p>
      <w:pPr>
        <w:pStyle w:val="9"/>
        <w:ind w:left="1080"/>
        <w:jc w:val="center"/>
        <w:rPr>
          <w:rFonts w:ascii="Times New Roman" w:hAnsi="Times New Roman" w:cs="Times New Roman"/>
          <w:b/>
          <w:sz w:val="32"/>
          <w:lang w:val="en-US"/>
        </w:rPr>
      </w:pPr>
    </w:p>
    <w:p>
      <w:pPr>
        <w:pStyle w:val="9"/>
        <w:ind w:left="1080"/>
        <w:rPr>
          <w:rFonts w:ascii="Times New Roman" w:hAnsi="Times New Roman" w:cs="Times New Roman"/>
          <w:sz w:val="28"/>
          <w:lang w:val="en-US"/>
        </w:rPr>
      </w:pPr>
      <w:r>
        <w:rPr>
          <w:rFonts w:ascii="Times New Roman" w:hAnsi="Times New Roman" w:cs="Times New Roman"/>
          <w:sz w:val="28"/>
          <w:lang w:val="en-US"/>
        </w:rPr>
        <w:t>Dasar Teori</w:t>
      </w:r>
    </w:p>
    <w:p>
      <w:pPr>
        <w:pStyle w:val="8"/>
        <w:ind w:left="1134" w:firstLine="709"/>
        <w:jc w:val="both"/>
      </w:pPr>
      <w:r>
        <w:t xml:space="preserve">Ide awal metode ini adalah metode tabel, dimana area dibagi menjadi N bagian.Hanya saja metode biseksi ini membagi range menjadi 2 bagian, dari dua bagian ini dipilih bagian mana yang mengandung dan bagian yang tidak mengandung akar dibuang.Hal ini dilakukan berulang-ulang hingga diperoleh akar persamaan. </w:t>
      </w:r>
    </w:p>
    <w:p>
      <w:pPr>
        <w:pStyle w:val="8"/>
        <w:ind w:left="1134" w:firstLine="709"/>
        <w:jc w:val="both"/>
      </w:pPr>
      <w:r>
        <w:t xml:space="preserve">Untuk menggunakan metode biseksi, terlebih dahulu ditentukan batas bawah (a) dan batas atas (b).Kemudian dihitung nilai tengah : </w:t>
      </w:r>
    </w:p>
    <w:p>
      <w:pPr>
        <w:pStyle w:val="8"/>
        <w:ind w:left="1134" w:firstLine="709"/>
        <w:jc w:val="both"/>
      </w:pPr>
      <w:r>
        <w:t xml:space="preserve">Dari nilai x ini perlu dilakukan pengecekan keberadaan akar. Secara matematik, suatu range terdapat akar persamaan bila f(a) dan f(b) berlawanan tanda atau dituliskan : </w:t>
      </w:r>
    </w:p>
    <w:p>
      <w:pPr>
        <w:pStyle w:val="8"/>
        <w:ind w:left="1134" w:firstLine="709"/>
        <w:jc w:val="both"/>
      </w:pPr>
      <w:r>
        <w:t xml:space="preserve">f(a) . f(b) &lt; 0 </w:t>
      </w:r>
    </w:p>
    <w:p>
      <w:pPr>
        <w:pStyle w:val="9"/>
        <w:ind w:left="1134" w:firstLine="709"/>
        <w:jc w:val="both"/>
        <w:rPr>
          <w:rFonts w:ascii="Times New Roman" w:hAnsi="Times New Roman" w:cs="Times New Roman"/>
          <w:sz w:val="24"/>
          <w:szCs w:val="24"/>
        </w:rPr>
      </w:pPr>
      <w:r>
        <w:rPr>
          <w:rFonts w:ascii="Times New Roman" w:hAnsi="Times New Roman" w:cs="Times New Roman"/>
          <w:sz w:val="24"/>
          <w:szCs w:val="24"/>
        </w:rPr>
        <w:t>Setelah diketahui dibagian mana terdapat akar, maka batas bawah dan batas atas di perbaharui sesuai dengan range dari bagian yang mempunyai akar.</w:t>
      </w:r>
    </w:p>
    <w:p>
      <w:pPr>
        <w:ind w:left="1134"/>
        <w:jc w:val="both"/>
        <w:rPr>
          <w:rFonts w:ascii="Times New Roman" w:hAnsi="Times New Roman" w:cs="Times New Roman"/>
          <w:sz w:val="24"/>
          <w:szCs w:val="24"/>
          <w:lang w:val="en-US"/>
        </w:rPr>
      </w:pPr>
      <w:r>
        <w:rPr>
          <w:rFonts w:ascii="Times New Roman" w:hAnsi="Times New Roman" w:cs="Times New Roman"/>
          <w:sz w:val="24"/>
          <w:szCs w:val="24"/>
          <w:lang w:val="en-US"/>
        </w:rPr>
        <w:tab/>
      </w:r>
    </w:p>
    <w:p>
      <w:pPr>
        <w:ind w:left="1134"/>
        <w:jc w:val="both"/>
        <w:rPr>
          <w:rFonts w:ascii="Times New Roman" w:hAnsi="Times New Roman" w:cs="Times New Roman"/>
          <w:sz w:val="28"/>
          <w:szCs w:val="24"/>
          <w:lang w:val="en-US"/>
        </w:rPr>
      </w:pPr>
      <w:r>
        <w:rPr>
          <w:rFonts w:ascii="Times New Roman" w:hAnsi="Times New Roman" w:cs="Times New Roman"/>
          <w:sz w:val="28"/>
          <w:szCs w:val="24"/>
          <w:lang w:val="en-US"/>
        </w:rPr>
        <w:t>Algoritma</w:t>
      </w:r>
    </w:p>
    <w:p>
      <w:pPr>
        <w:ind w:left="1134"/>
        <w:jc w:val="both"/>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732145" cy="2854325"/>
            <wp:effectExtent l="0" t="0" r="1905" b="3175"/>
            <wp:docPr id="1034" name="Picture 9"/>
            <wp:cNvGraphicFramePr/>
            <a:graphic xmlns:a="http://schemas.openxmlformats.org/drawingml/2006/main">
              <a:graphicData uri="http://schemas.openxmlformats.org/drawingml/2006/picture">
                <pic:pic xmlns:pic="http://schemas.openxmlformats.org/drawingml/2006/picture">
                  <pic:nvPicPr>
                    <pic:cNvPr id="1034" name="Picture 9"/>
                    <pic:cNvPicPr/>
                  </pic:nvPicPr>
                  <pic:blipFill>
                    <a:blip r:embed="rId12" cstate="print"/>
                    <a:srcRect/>
                    <a:stretch>
                      <a:fillRect/>
                    </a:stretch>
                  </pic:blipFill>
                  <pic:spPr>
                    <a:xfrm>
                      <a:off x="0" y="0"/>
                      <a:ext cx="5732145" cy="2854744"/>
                    </a:xfrm>
                    <a:prstGeom prst="rect">
                      <a:avLst/>
                    </a:prstGeom>
                    <a:ln>
                      <a:noFill/>
                    </a:ln>
                  </pic:spPr>
                </pic:pic>
              </a:graphicData>
            </a:graphic>
          </wp:inline>
        </w:drawing>
      </w:r>
    </w:p>
    <w:p>
      <w:pPr>
        <w:ind w:left="1134"/>
        <w:jc w:val="both"/>
        <w:rPr>
          <w:rFonts w:ascii="Times New Roman" w:hAnsi="Times New Roman" w:cs="Times New Roman"/>
          <w:sz w:val="24"/>
          <w:szCs w:val="24"/>
          <w:lang w:val="en-US"/>
        </w:rPr>
      </w:pPr>
    </w:p>
    <w:p>
      <w:pPr>
        <w:ind w:left="1134"/>
        <w:jc w:val="both"/>
        <w:rPr>
          <w:rFonts w:ascii="Times New Roman" w:hAnsi="Times New Roman" w:cs="Times New Roman"/>
          <w:sz w:val="24"/>
          <w:szCs w:val="24"/>
          <w:lang w:val="en-US"/>
        </w:rPr>
      </w:pPr>
    </w:p>
    <w:p>
      <w:pPr>
        <w:ind w:left="1134"/>
        <w:jc w:val="both"/>
        <w:rPr>
          <w:rFonts w:ascii="Times New Roman" w:hAnsi="Times New Roman" w:cs="Times New Roman"/>
          <w:sz w:val="24"/>
          <w:szCs w:val="24"/>
          <w:lang w:val="en-US"/>
        </w:rPr>
      </w:pPr>
    </w:p>
    <w:p>
      <w:pPr>
        <w:ind w:left="1134"/>
        <w:jc w:val="both"/>
        <w:rPr>
          <w:rFonts w:ascii="Times New Roman" w:hAnsi="Times New Roman" w:cs="Times New Roman"/>
          <w:sz w:val="24"/>
          <w:szCs w:val="24"/>
          <w:lang w:val="en-US"/>
        </w:rPr>
      </w:pPr>
    </w:p>
    <w:p>
      <w:pPr>
        <w:ind w:left="1134"/>
        <w:jc w:val="both"/>
        <w:rPr>
          <w:rFonts w:ascii="Times New Roman" w:hAnsi="Times New Roman" w:cs="Times New Roman"/>
          <w:sz w:val="24"/>
          <w:szCs w:val="24"/>
          <w:lang w:val="en-US"/>
        </w:rPr>
      </w:pPr>
    </w:p>
    <w:p>
      <w:pPr>
        <w:ind w:left="1134"/>
        <w:jc w:val="both"/>
        <w:rPr>
          <w:rFonts w:ascii="Times New Roman" w:hAnsi="Times New Roman" w:cs="Times New Roman"/>
          <w:sz w:val="24"/>
          <w:szCs w:val="24"/>
          <w:lang w:val="en-US"/>
        </w:rPr>
      </w:pPr>
      <w:r>
        <w:rPr>
          <w:rFonts w:ascii="Times New Roman" w:hAnsi="Times New Roman" w:cs="Times New Roman"/>
          <w:sz w:val="24"/>
          <w:szCs w:val="24"/>
          <w:lang w:val="en-US"/>
        </w:rPr>
        <w:t>Flowchart</w:t>
      </w:r>
    </w:p>
    <w:p>
      <w:pPr>
        <w:ind w:left="1134"/>
        <w:jc w:val="both"/>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4162425" cy="5812790"/>
            <wp:effectExtent l="0" t="0" r="0" b="0"/>
            <wp:docPr id="1035" name="Picture 10"/>
            <wp:cNvGraphicFramePr/>
            <a:graphic xmlns:a="http://schemas.openxmlformats.org/drawingml/2006/main">
              <a:graphicData uri="http://schemas.openxmlformats.org/drawingml/2006/picture">
                <pic:pic xmlns:pic="http://schemas.openxmlformats.org/drawingml/2006/picture">
                  <pic:nvPicPr>
                    <pic:cNvPr id="1035" name="Picture 10"/>
                    <pic:cNvPicPr/>
                  </pic:nvPicPr>
                  <pic:blipFill>
                    <a:blip r:embed="rId13" cstate="print"/>
                    <a:srcRect/>
                    <a:stretch>
                      <a:fillRect/>
                    </a:stretch>
                  </pic:blipFill>
                  <pic:spPr>
                    <a:xfrm>
                      <a:off x="0" y="0"/>
                      <a:ext cx="4162425" cy="5812833"/>
                    </a:xfrm>
                    <a:prstGeom prst="rect">
                      <a:avLst/>
                    </a:prstGeom>
                    <a:ln>
                      <a:noFill/>
                    </a:ln>
                  </pic:spPr>
                </pic:pic>
              </a:graphicData>
            </a:graphic>
          </wp:inline>
        </w:drawing>
      </w: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Listing Program</w:t>
      </w:r>
    </w:p>
    <w:p>
      <w:pPr>
        <w:pStyle w:val="8"/>
        <w:jc w:val="both"/>
        <w:rPr>
          <w:sz w:val="23"/>
          <w:szCs w:val="23"/>
        </w:rPr>
      </w:pPr>
      <w:r>
        <w:rPr>
          <w:sz w:val="23"/>
          <w:szCs w:val="23"/>
        </w:rPr>
        <w:t xml:space="preserve">#include&lt;stdio.h&gt; </w:t>
      </w:r>
    </w:p>
    <w:p>
      <w:pPr>
        <w:pStyle w:val="8"/>
        <w:jc w:val="both"/>
        <w:rPr>
          <w:sz w:val="23"/>
          <w:szCs w:val="23"/>
        </w:rPr>
      </w:pPr>
      <w:r>
        <w:rPr>
          <w:sz w:val="23"/>
          <w:szCs w:val="23"/>
        </w:rPr>
        <w:t xml:space="preserve">#include&lt;math.h&gt; </w:t>
      </w:r>
    </w:p>
    <w:p>
      <w:pPr>
        <w:pStyle w:val="8"/>
        <w:jc w:val="both"/>
        <w:rPr>
          <w:sz w:val="23"/>
          <w:szCs w:val="23"/>
        </w:rPr>
      </w:pPr>
      <w:r>
        <w:rPr>
          <w:sz w:val="23"/>
          <w:szCs w:val="23"/>
        </w:rPr>
        <w:t xml:space="preserve">float a, b, n, e, xr; </w:t>
      </w:r>
    </w:p>
    <w:p>
      <w:pPr>
        <w:pStyle w:val="8"/>
        <w:jc w:val="both"/>
        <w:rPr>
          <w:sz w:val="23"/>
          <w:szCs w:val="23"/>
        </w:rPr>
      </w:pPr>
      <w:r>
        <w:rPr>
          <w:sz w:val="23"/>
          <w:szCs w:val="23"/>
        </w:rPr>
        <w:t xml:space="preserve">int iterasi=0, kondisi=1; </w:t>
      </w:r>
    </w:p>
    <w:p>
      <w:pPr>
        <w:pStyle w:val="8"/>
        <w:jc w:val="both"/>
        <w:rPr>
          <w:sz w:val="23"/>
          <w:szCs w:val="23"/>
        </w:rPr>
      </w:pPr>
      <w:r>
        <w:rPr>
          <w:sz w:val="23"/>
          <w:szCs w:val="23"/>
        </w:rPr>
        <w:t xml:space="preserve">void input(); </w:t>
      </w:r>
    </w:p>
    <w:p>
      <w:pPr>
        <w:pStyle w:val="8"/>
        <w:jc w:val="both"/>
        <w:rPr>
          <w:sz w:val="23"/>
          <w:szCs w:val="23"/>
        </w:rPr>
      </w:pPr>
      <w:r>
        <w:rPr>
          <w:sz w:val="23"/>
          <w:szCs w:val="23"/>
        </w:rPr>
        <w:t xml:space="preserve">void biseksi(); </w:t>
      </w:r>
    </w:p>
    <w:p>
      <w:pPr>
        <w:pStyle w:val="8"/>
        <w:jc w:val="both"/>
        <w:rPr>
          <w:sz w:val="23"/>
          <w:szCs w:val="23"/>
        </w:rPr>
      </w:pPr>
      <w:r>
        <w:rPr>
          <w:sz w:val="23"/>
          <w:szCs w:val="23"/>
        </w:rPr>
        <w:t xml:space="preserve">double f(); </w:t>
      </w:r>
    </w:p>
    <w:p>
      <w:pPr>
        <w:pStyle w:val="8"/>
        <w:jc w:val="both"/>
        <w:rPr>
          <w:sz w:val="23"/>
          <w:szCs w:val="23"/>
        </w:rPr>
      </w:pPr>
      <w:r>
        <w:rPr>
          <w:sz w:val="23"/>
          <w:szCs w:val="23"/>
        </w:rPr>
        <w:t xml:space="preserve">main() </w:t>
      </w:r>
    </w:p>
    <w:p>
      <w:pPr>
        <w:pStyle w:val="8"/>
        <w:jc w:val="both"/>
        <w:rPr>
          <w:sz w:val="23"/>
          <w:szCs w:val="23"/>
        </w:rPr>
      </w:pPr>
      <w:r>
        <w:rPr>
          <w:sz w:val="23"/>
          <w:szCs w:val="23"/>
        </w:rPr>
        <w:t xml:space="preserve">{ </w:t>
      </w:r>
    </w:p>
    <w:p>
      <w:pPr>
        <w:pStyle w:val="8"/>
        <w:ind w:firstLine="720"/>
        <w:jc w:val="both"/>
        <w:rPr>
          <w:sz w:val="23"/>
          <w:szCs w:val="23"/>
        </w:rPr>
      </w:pPr>
      <w:r>
        <w:rPr>
          <w:sz w:val="23"/>
          <w:szCs w:val="23"/>
        </w:rPr>
        <w:t xml:space="preserve">char jawab; </w:t>
      </w:r>
    </w:p>
    <w:p>
      <w:pPr>
        <w:pStyle w:val="8"/>
        <w:ind w:firstLine="720"/>
        <w:jc w:val="both"/>
        <w:rPr>
          <w:sz w:val="23"/>
          <w:szCs w:val="23"/>
        </w:rPr>
      </w:pPr>
      <w:r>
        <w:rPr>
          <w:sz w:val="23"/>
          <w:szCs w:val="23"/>
        </w:rPr>
        <w:t xml:space="preserve">do{ </w:t>
      </w:r>
    </w:p>
    <w:p>
      <w:pPr>
        <w:pStyle w:val="8"/>
        <w:ind w:left="720"/>
        <w:jc w:val="both"/>
        <w:rPr>
          <w:sz w:val="23"/>
          <w:szCs w:val="23"/>
        </w:rPr>
      </w:pPr>
      <w:r>
        <w:rPr>
          <w:sz w:val="23"/>
          <w:szCs w:val="23"/>
        </w:rPr>
        <w:t xml:space="preserve">   input(); </w:t>
      </w:r>
    </w:p>
    <w:p>
      <w:pPr>
        <w:pStyle w:val="8"/>
        <w:ind w:firstLine="720"/>
        <w:jc w:val="both"/>
        <w:rPr>
          <w:sz w:val="23"/>
          <w:szCs w:val="23"/>
        </w:rPr>
      </w:pPr>
      <w:r>
        <w:rPr>
          <w:sz w:val="23"/>
          <w:szCs w:val="23"/>
        </w:rPr>
        <w:t xml:space="preserve">   biseksi(); </w:t>
      </w:r>
    </w:p>
    <w:p>
      <w:pPr>
        <w:ind w:firstLine="720"/>
        <w:jc w:val="both"/>
        <w:rPr>
          <w:rFonts w:ascii="Times New Roman" w:hAnsi="Times New Roman" w:cs="Times New Roman"/>
          <w:sz w:val="23"/>
          <w:szCs w:val="23"/>
        </w:rPr>
      </w:pPr>
      <w:r>
        <w:rPr>
          <w:rFonts w:ascii="Times New Roman" w:hAnsi="Times New Roman" w:cs="Times New Roman"/>
          <w:sz w:val="23"/>
          <w:szCs w:val="23"/>
          <w:lang w:val="en-US"/>
        </w:rPr>
        <w:t xml:space="preserve">   </w:t>
      </w:r>
      <w:r>
        <w:rPr>
          <w:rFonts w:ascii="Times New Roman" w:hAnsi="Times New Roman" w:cs="Times New Roman"/>
          <w:sz w:val="23"/>
          <w:szCs w:val="23"/>
        </w:rPr>
        <w:t>fflush(stdin);</w:t>
      </w:r>
    </w:p>
    <w:p>
      <w:pPr>
        <w:pStyle w:val="8"/>
        <w:ind w:firstLine="720"/>
        <w:jc w:val="both"/>
        <w:rPr>
          <w:sz w:val="23"/>
          <w:szCs w:val="23"/>
        </w:rPr>
      </w:pPr>
      <w:r>
        <w:rPr>
          <w:sz w:val="23"/>
          <w:szCs w:val="23"/>
        </w:rPr>
        <w:t xml:space="preserve">   printf("\nMau menghitung lagi ? "); </w:t>
      </w:r>
    </w:p>
    <w:p>
      <w:pPr>
        <w:pStyle w:val="8"/>
        <w:ind w:firstLine="720"/>
        <w:jc w:val="both"/>
        <w:rPr>
          <w:sz w:val="23"/>
          <w:szCs w:val="23"/>
        </w:rPr>
      </w:pPr>
      <w:r>
        <w:rPr>
          <w:sz w:val="23"/>
          <w:szCs w:val="23"/>
        </w:rPr>
        <w:t xml:space="preserve">   scanf("%c", &amp;jawab); </w:t>
      </w:r>
    </w:p>
    <w:p>
      <w:pPr>
        <w:pStyle w:val="8"/>
        <w:jc w:val="both"/>
        <w:rPr>
          <w:sz w:val="23"/>
          <w:szCs w:val="23"/>
        </w:rPr>
      </w:pPr>
      <w:r>
        <w:rPr>
          <w:sz w:val="23"/>
          <w:szCs w:val="23"/>
        </w:rPr>
        <w:t xml:space="preserve">} while(jawab=='y' || jawab=='Y'); </w:t>
      </w:r>
    </w:p>
    <w:p>
      <w:pPr>
        <w:pStyle w:val="8"/>
        <w:jc w:val="both"/>
        <w:rPr>
          <w:sz w:val="23"/>
          <w:szCs w:val="23"/>
        </w:rPr>
      </w:pPr>
    </w:p>
    <w:p>
      <w:pPr>
        <w:pStyle w:val="8"/>
        <w:jc w:val="both"/>
        <w:rPr>
          <w:sz w:val="23"/>
          <w:szCs w:val="23"/>
        </w:rPr>
      </w:pPr>
      <w:r>
        <w:rPr>
          <w:sz w:val="23"/>
          <w:szCs w:val="23"/>
        </w:rPr>
        <w:t>}</w:t>
      </w:r>
    </w:p>
    <w:p>
      <w:pPr>
        <w:pStyle w:val="8"/>
        <w:jc w:val="both"/>
        <w:rPr>
          <w:sz w:val="23"/>
          <w:szCs w:val="23"/>
        </w:rPr>
      </w:pPr>
      <w:r>
        <w:rPr>
          <w:sz w:val="23"/>
          <w:szCs w:val="23"/>
        </w:rPr>
        <w:t xml:space="preserve"> </w:t>
      </w:r>
    </w:p>
    <w:p>
      <w:pPr>
        <w:pStyle w:val="8"/>
        <w:jc w:val="both"/>
        <w:rPr>
          <w:sz w:val="23"/>
          <w:szCs w:val="23"/>
        </w:rPr>
      </w:pPr>
      <w:r>
        <w:rPr>
          <w:sz w:val="23"/>
          <w:szCs w:val="23"/>
        </w:rPr>
        <w:t xml:space="preserve">void input() </w:t>
      </w:r>
    </w:p>
    <w:p>
      <w:pPr>
        <w:pStyle w:val="8"/>
        <w:jc w:val="both"/>
        <w:rPr>
          <w:sz w:val="23"/>
          <w:szCs w:val="23"/>
        </w:rPr>
      </w:pPr>
      <w:r>
        <w:rPr>
          <w:sz w:val="23"/>
          <w:szCs w:val="23"/>
        </w:rPr>
        <w:t xml:space="preserve">{ </w:t>
      </w:r>
    </w:p>
    <w:p>
      <w:pPr>
        <w:pStyle w:val="8"/>
        <w:ind w:firstLine="720"/>
        <w:jc w:val="both"/>
        <w:rPr>
          <w:sz w:val="23"/>
          <w:szCs w:val="23"/>
        </w:rPr>
      </w:pPr>
      <w:r>
        <w:rPr>
          <w:sz w:val="23"/>
          <w:szCs w:val="23"/>
        </w:rPr>
        <w:t xml:space="preserve">printf("\nMasukkan batas bawah : "); </w:t>
      </w:r>
    </w:p>
    <w:p>
      <w:pPr>
        <w:pStyle w:val="8"/>
        <w:ind w:firstLine="720"/>
        <w:jc w:val="both"/>
        <w:rPr>
          <w:sz w:val="23"/>
          <w:szCs w:val="23"/>
        </w:rPr>
      </w:pPr>
      <w:r>
        <w:rPr>
          <w:sz w:val="23"/>
          <w:szCs w:val="23"/>
        </w:rPr>
        <w:t xml:space="preserve">scanf("%f", &amp;a); </w:t>
      </w:r>
    </w:p>
    <w:p>
      <w:pPr>
        <w:pStyle w:val="8"/>
        <w:ind w:firstLine="720"/>
        <w:jc w:val="both"/>
        <w:rPr>
          <w:sz w:val="23"/>
          <w:szCs w:val="23"/>
        </w:rPr>
      </w:pPr>
      <w:r>
        <w:rPr>
          <w:sz w:val="23"/>
          <w:szCs w:val="23"/>
        </w:rPr>
        <w:t xml:space="preserve">printf("Masukkan batas atas : "); </w:t>
      </w:r>
    </w:p>
    <w:p>
      <w:pPr>
        <w:pStyle w:val="8"/>
        <w:ind w:firstLine="720"/>
        <w:jc w:val="both"/>
        <w:rPr>
          <w:sz w:val="23"/>
          <w:szCs w:val="23"/>
        </w:rPr>
      </w:pPr>
      <w:r>
        <w:rPr>
          <w:sz w:val="23"/>
          <w:szCs w:val="23"/>
        </w:rPr>
        <w:t xml:space="preserve">scanf("%f", &amp;b); </w:t>
      </w:r>
    </w:p>
    <w:p>
      <w:pPr>
        <w:pStyle w:val="8"/>
        <w:ind w:firstLine="720"/>
        <w:jc w:val="both"/>
        <w:rPr>
          <w:sz w:val="23"/>
          <w:szCs w:val="23"/>
        </w:rPr>
      </w:pPr>
      <w:r>
        <w:rPr>
          <w:sz w:val="23"/>
          <w:szCs w:val="23"/>
        </w:rPr>
        <w:t xml:space="preserve">printf("Masukkan jumlah iterasi maksimal : "); </w:t>
      </w:r>
    </w:p>
    <w:p>
      <w:pPr>
        <w:pStyle w:val="8"/>
        <w:ind w:firstLine="720"/>
        <w:jc w:val="both"/>
        <w:rPr>
          <w:sz w:val="23"/>
          <w:szCs w:val="23"/>
        </w:rPr>
      </w:pPr>
      <w:r>
        <w:rPr>
          <w:sz w:val="23"/>
          <w:szCs w:val="23"/>
        </w:rPr>
        <w:t xml:space="preserve">scanf("%f", &amp;n); </w:t>
      </w:r>
    </w:p>
    <w:p>
      <w:pPr>
        <w:pStyle w:val="8"/>
        <w:ind w:firstLine="720"/>
        <w:jc w:val="both"/>
        <w:rPr>
          <w:sz w:val="23"/>
          <w:szCs w:val="23"/>
        </w:rPr>
      </w:pPr>
      <w:r>
        <w:rPr>
          <w:sz w:val="23"/>
          <w:szCs w:val="23"/>
        </w:rPr>
        <w:t xml:space="preserve">printf("Masukkan error : "); </w:t>
      </w:r>
    </w:p>
    <w:p>
      <w:pPr>
        <w:pStyle w:val="8"/>
        <w:ind w:firstLine="720"/>
        <w:jc w:val="both"/>
        <w:rPr>
          <w:sz w:val="23"/>
          <w:szCs w:val="23"/>
        </w:rPr>
      </w:pPr>
      <w:r>
        <w:rPr>
          <w:sz w:val="23"/>
          <w:szCs w:val="23"/>
        </w:rPr>
        <w:t xml:space="preserve">scanf("%f", &amp;e); </w:t>
      </w:r>
    </w:p>
    <w:p>
      <w:pPr>
        <w:pStyle w:val="8"/>
        <w:jc w:val="both"/>
        <w:rPr>
          <w:sz w:val="23"/>
          <w:szCs w:val="23"/>
        </w:rPr>
      </w:pPr>
      <w:r>
        <w:rPr>
          <w:sz w:val="23"/>
          <w:szCs w:val="23"/>
        </w:rPr>
        <w:t>}</w:t>
      </w:r>
    </w:p>
    <w:p>
      <w:pPr>
        <w:pStyle w:val="8"/>
        <w:jc w:val="both"/>
        <w:rPr>
          <w:sz w:val="23"/>
          <w:szCs w:val="23"/>
        </w:rPr>
      </w:pPr>
      <w:r>
        <w:rPr>
          <w:sz w:val="23"/>
          <w:szCs w:val="23"/>
        </w:rPr>
        <w:t xml:space="preserve"> </w:t>
      </w:r>
    </w:p>
    <w:p>
      <w:pPr>
        <w:pStyle w:val="8"/>
        <w:jc w:val="both"/>
        <w:rPr>
          <w:sz w:val="23"/>
          <w:szCs w:val="23"/>
        </w:rPr>
      </w:pPr>
      <w:r>
        <w:rPr>
          <w:sz w:val="23"/>
          <w:szCs w:val="23"/>
        </w:rPr>
        <w:t xml:space="preserve">double f(double x) </w:t>
      </w:r>
    </w:p>
    <w:p>
      <w:pPr>
        <w:pStyle w:val="8"/>
        <w:jc w:val="both"/>
        <w:rPr>
          <w:sz w:val="23"/>
          <w:szCs w:val="23"/>
        </w:rPr>
      </w:pPr>
      <w:r>
        <w:rPr>
          <w:sz w:val="23"/>
          <w:szCs w:val="23"/>
        </w:rPr>
        <w:t xml:space="preserve">{ </w:t>
      </w:r>
    </w:p>
    <w:p>
      <w:pPr>
        <w:pStyle w:val="8"/>
        <w:jc w:val="both"/>
        <w:rPr>
          <w:sz w:val="23"/>
          <w:szCs w:val="23"/>
        </w:rPr>
      </w:pPr>
      <w:r>
        <w:rPr>
          <w:sz w:val="23"/>
          <w:szCs w:val="23"/>
        </w:rPr>
        <w:t xml:space="preserve">return exp(-x)-x; </w:t>
      </w:r>
    </w:p>
    <w:p>
      <w:pPr>
        <w:pStyle w:val="8"/>
        <w:jc w:val="both"/>
        <w:rPr>
          <w:sz w:val="23"/>
          <w:szCs w:val="23"/>
        </w:rPr>
      </w:pPr>
      <w:r>
        <w:rPr>
          <w:sz w:val="23"/>
          <w:szCs w:val="23"/>
        </w:rPr>
        <w:t xml:space="preserve">} </w:t>
      </w:r>
    </w:p>
    <w:p>
      <w:pPr>
        <w:pStyle w:val="8"/>
        <w:jc w:val="both"/>
        <w:rPr>
          <w:sz w:val="23"/>
          <w:szCs w:val="23"/>
        </w:rPr>
      </w:pPr>
    </w:p>
    <w:p>
      <w:pPr>
        <w:pStyle w:val="8"/>
        <w:jc w:val="both"/>
        <w:rPr>
          <w:sz w:val="23"/>
          <w:szCs w:val="23"/>
        </w:rPr>
      </w:pPr>
      <w:r>
        <w:rPr>
          <w:sz w:val="23"/>
          <w:szCs w:val="23"/>
        </w:rPr>
        <w:t xml:space="preserve">void biseksi() </w:t>
      </w:r>
    </w:p>
    <w:p>
      <w:pPr>
        <w:pStyle w:val="8"/>
        <w:jc w:val="both"/>
        <w:rPr>
          <w:sz w:val="23"/>
          <w:szCs w:val="23"/>
        </w:rPr>
      </w:pPr>
      <w:r>
        <w:rPr>
          <w:sz w:val="23"/>
          <w:szCs w:val="23"/>
        </w:rPr>
        <w:t xml:space="preserve">{ </w:t>
      </w:r>
    </w:p>
    <w:p>
      <w:pPr>
        <w:pStyle w:val="8"/>
        <w:ind w:firstLine="720"/>
        <w:jc w:val="both"/>
        <w:rPr>
          <w:sz w:val="23"/>
          <w:szCs w:val="23"/>
        </w:rPr>
      </w:pPr>
      <w:r>
        <w:rPr>
          <w:sz w:val="23"/>
          <w:szCs w:val="23"/>
        </w:rPr>
        <w:t xml:space="preserve">printf(" a\t \t b\t \t x\t\t f(x)\t\t f(a)\n"); </w:t>
      </w:r>
    </w:p>
    <w:p>
      <w:pPr>
        <w:pStyle w:val="8"/>
        <w:ind w:firstLine="720"/>
        <w:jc w:val="both"/>
        <w:rPr>
          <w:sz w:val="23"/>
          <w:szCs w:val="23"/>
        </w:rPr>
      </w:pPr>
      <w:r>
        <w:rPr>
          <w:sz w:val="23"/>
          <w:szCs w:val="23"/>
        </w:rPr>
        <w:t xml:space="preserve">if(f(a)*f(b)&lt;0) </w:t>
      </w:r>
    </w:p>
    <w:p>
      <w:pPr>
        <w:pStyle w:val="8"/>
        <w:ind w:firstLine="720"/>
        <w:jc w:val="both"/>
        <w:rPr>
          <w:sz w:val="23"/>
          <w:szCs w:val="23"/>
        </w:rPr>
      </w:pPr>
      <w:r>
        <w:rPr>
          <w:sz w:val="23"/>
          <w:szCs w:val="23"/>
        </w:rPr>
        <w:t xml:space="preserve">{ </w:t>
      </w:r>
    </w:p>
    <w:p>
      <w:pPr>
        <w:pStyle w:val="8"/>
        <w:ind w:firstLine="720"/>
        <w:jc w:val="both"/>
        <w:rPr>
          <w:sz w:val="23"/>
          <w:szCs w:val="23"/>
        </w:rPr>
      </w:pPr>
      <w:r>
        <w:rPr>
          <w:sz w:val="23"/>
          <w:szCs w:val="23"/>
        </w:rPr>
        <w:t xml:space="preserve">while(kondisi==1) </w:t>
      </w:r>
    </w:p>
    <w:p>
      <w:pPr>
        <w:pStyle w:val="8"/>
        <w:ind w:firstLine="720"/>
        <w:jc w:val="both"/>
        <w:rPr>
          <w:sz w:val="23"/>
          <w:szCs w:val="23"/>
        </w:rPr>
      </w:pPr>
      <w:r>
        <w:rPr>
          <w:sz w:val="23"/>
          <w:szCs w:val="23"/>
        </w:rPr>
        <w:t xml:space="preserve">{ </w:t>
      </w:r>
    </w:p>
    <w:p>
      <w:pPr>
        <w:pStyle w:val="8"/>
        <w:ind w:firstLine="720"/>
        <w:jc w:val="both"/>
        <w:rPr>
          <w:sz w:val="23"/>
          <w:szCs w:val="23"/>
        </w:rPr>
      </w:pPr>
      <w:r>
        <w:rPr>
          <w:sz w:val="23"/>
          <w:szCs w:val="23"/>
        </w:rPr>
        <w:t xml:space="preserve">iterasi+=1; </w:t>
      </w:r>
    </w:p>
    <w:p>
      <w:pPr>
        <w:pStyle w:val="8"/>
        <w:ind w:firstLine="720"/>
        <w:jc w:val="both"/>
        <w:rPr>
          <w:sz w:val="23"/>
          <w:szCs w:val="23"/>
        </w:rPr>
      </w:pPr>
      <w:r>
        <w:rPr>
          <w:sz w:val="23"/>
          <w:szCs w:val="23"/>
        </w:rPr>
        <w:t xml:space="preserve">xr=(a+b)/2; </w:t>
      </w:r>
    </w:p>
    <w:p>
      <w:pPr>
        <w:pStyle w:val="8"/>
        <w:ind w:firstLine="720"/>
        <w:jc w:val="both"/>
        <w:rPr>
          <w:sz w:val="23"/>
          <w:szCs w:val="23"/>
        </w:rPr>
      </w:pPr>
      <w:r>
        <w:rPr>
          <w:sz w:val="23"/>
          <w:szCs w:val="23"/>
        </w:rPr>
        <w:t xml:space="preserve">printf(" %f\t %f \t %f \t %lg\t %lg\n", a, b, xr, f(xr), f(a)); </w:t>
      </w:r>
    </w:p>
    <w:p>
      <w:pPr>
        <w:pStyle w:val="8"/>
        <w:ind w:firstLine="720"/>
        <w:jc w:val="both"/>
        <w:rPr>
          <w:sz w:val="23"/>
          <w:szCs w:val="23"/>
        </w:rPr>
      </w:pPr>
      <w:r>
        <w:rPr>
          <w:sz w:val="23"/>
          <w:szCs w:val="23"/>
        </w:rPr>
        <w:t xml:space="preserve">if(fabs(f(xr))&lt;e || iterasi&gt;n) </w:t>
      </w:r>
    </w:p>
    <w:p>
      <w:pPr>
        <w:pStyle w:val="8"/>
        <w:ind w:firstLine="720"/>
        <w:jc w:val="both"/>
        <w:rPr>
          <w:sz w:val="23"/>
          <w:szCs w:val="23"/>
        </w:rPr>
      </w:pPr>
      <w:r>
        <w:rPr>
          <w:sz w:val="23"/>
          <w:szCs w:val="23"/>
        </w:rPr>
        <w:t xml:space="preserve">kondisi=0; </w:t>
      </w:r>
    </w:p>
    <w:p>
      <w:pPr>
        <w:pStyle w:val="8"/>
        <w:ind w:firstLine="720"/>
        <w:jc w:val="both"/>
        <w:rPr>
          <w:sz w:val="23"/>
          <w:szCs w:val="23"/>
        </w:rPr>
      </w:pPr>
      <w:r>
        <w:rPr>
          <w:sz w:val="23"/>
          <w:szCs w:val="23"/>
        </w:rPr>
        <w:t xml:space="preserve">else if(f(a)*f(xr)&lt;0){ </w:t>
      </w:r>
    </w:p>
    <w:p>
      <w:pPr>
        <w:pStyle w:val="8"/>
        <w:ind w:firstLine="720"/>
        <w:jc w:val="both"/>
        <w:rPr>
          <w:sz w:val="23"/>
          <w:szCs w:val="23"/>
        </w:rPr>
      </w:pPr>
      <w:r>
        <w:rPr>
          <w:sz w:val="23"/>
          <w:szCs w:val="23"/>
        </w:rPr>
        <w:t xml:space="preserve">b=xr; </w:t>
      </w:r>
    </w:p>
    <w:p>
      <w:pPr>
        <w:pStyle w:val="8"/>
        <w:ind w:firstLine="720"/>
        <w:jc w:val="both"/>
        <w:rPr>
          <w:sz w:val="23"/>
          <w:szCs w:val="23"/>
        </w:rPr>
      </w:pPr>
      <w:r>
        <w:rPr>
          <w:sz w:val="23"/>
          <w:szCs w:val="23"/>
        </w:rPr>
        <w:t xml:space="preserve">} </w:t>
      </w:r>
    </w:p>
    <w:p>
      <w:pPr>
        <w:pStyle w:val="8"/>
        <w:ind w:firstLine="720"/>
        <w:jc w:val="both"/>
        <w:rPr>
          <w:sz w:val="23"/>
          <w:szCs w:val="23"/>
        </w:rPr>
      </w:pPr>
      <w:r>
        <w:rPr>
          <w:sz w:val="23"/>
          <w:szCs w:val="23"/>
        </w:rPr>
        <w:t xml:space="preserve">else{ </w:t>
      </w:r>
    </w:p>
    <w:p>
      <w:pPr>
        <w:pStyle w:val="8"/>
        <w:ind w:firstLine="720"/>
        <w:jc w:val="both"/>
        <w:rPr>
          <w:sz w:val="23"/>
          <w:szCs w:val="23"/>
        </w:rPr>
      </w:pPr>
      <w:r>
        <w:rPr>
          <w:sz w:val="23"/>
          <w:szCs w:val="23"/>
        </w:rPr>
        <w:t xml:space="preserve">a=xr; </w:t>
      </w:r>
    </w:p>
    <w:p>
      <w:pPr>
        <w:pStyle w:val="8"/>
        <w:ind w:firstLine="720"/>
        <w:jc w:val="both"/>
        <w:rPr>
          <w:sz w:val="23"/>
          <w:szCs w:val="23"/>
        </w:rPr>
      </w:pPr>
      <w:r>
        <w:rPr>
          <w:sz w:val="23"/>
          <w:szCs w:val="23"/>
        </w:rPr>
        <w:t xml:space="preserve">} </w:t>
      </w:r>
    </w:p>
    <w:p>
      <w:pPr>
        <w:pStyle w:val="8"/>
        <w:ind w:firstLine="720"/>
        <w:jc w:val="both"/>
        <w:rPr>
          <w:sz w:val="23"/>
          <w:szCs w:val="23"/>
        </w:rPr>
      </w:pPr>
      <w:r>
        <w:rPr>
          <w:sz w:val="23"/>
          <w:szCs w:val="23"/>
        </w:rPr>
        <w:t xml:space="preserve">} </w:t>
      </w:r>
    </w:p>
    <w:p>
      <w:pPr>
        <w:ind w:firstLine="720"/>
        <w:jc w:val="both"/>
        <w:rPr>
          <w:rFonts w:ascii="Times New Roman" w:hAnsi="Times New Roman" w:cs="Times New Roman"/>
          <w:sz w:val="23"/>
          <w:szCs w:val="23"/>
        </w:rPr>
      </w:pPr>
      <w:r>
        <w:rPr>
          <w:rFonts w:ascii="Times New Roman" w:hAnsi="Times New Roman" w:cs="Times New Roman"/>
          <w:sz w:val="23"/>
          <w:szCs w:val="23"/>
        </w:rPr>
        <w:t xml:space="preserve">printf("\n\nNilai xr [Akar]\t= %lg\n", xr); </w:t>
      </w:r>
    </w:p>
    <w:p>
      <w:pPr>
        <w:pStyle w:val="8"/>
        <w:ind w:firstLine="720"/>
        <w:jc w:val="both"/>
        <w:rPr>
          <w:sz w:val="23"/>
          <w:szCs w:val="23"/>
        </w:rPr>
      </w:pPr>
      <w:r>
        <w:rPr>
          <w:sz w:val="23"/>
          <w:szCs w:val="23"/>
        </w:rPr>
        <w:t xml:space="preserve">printf("f(xr) [Error]\t= %lg\n", f(xr)); </w:t>
      </w:r>
    </w:p>
    <w:p>
      <w:pPr>
        <w:pStyle w:val="8"/>
        <w:jc w:val="both"/>
        <w:rPr>
          <w:sz w:val="23"/>
          <w:szCs w:val="23"/>
        </w:rPr>
      </w:pPr>
      <w:r>
        <w:rPr>
          <w:sz w:val="23"/>
          <w:szCs w:val="23"/>
        </w:rPr>
        <w:t xml:space="preserve">} </w:t>
      </w:r>
    </w:p>
    <w:p>
      <w:pPr>
        <w:pStyle w:val="8"/>
        <w:jc w:val="both"/>
        <w:rPr>
          <w:sz w:val="23"/>
          <w:szCs w:val="23"/>
        </w:rPr>
      </w:pPr>
      <w:r>
        <w:rPr>
          <w:sz w:val="23"/>
          <w:szCs w:val="23"/>
        </w:rPr>
        <w:t xml:space="preserve">else{ </w:t>
      </w:r>
    </w:p>
    <w:p>
      <w:pPr>
        <w:pStyle w:val="8"/>
        <w:ind w:firstLine="720"/>
        <w:jc w:val="both"/>
        <w:rPr>
          <w:sz w:val="23"/>
          <w:szCs w:val="23"/>
        </w:rPr>
      </w:pPr>
      <w:r>
        <w:rPr>
          <w:sz w:val="23"/>
          <w:szCs w:val="23"/>
        </w:rPr>
        <w:t xml:space="preserve">printf("Tidak ada akar"); </w:t>
      </w:r>
    </w:p>
    <w:p>
      <w:pPr>
        <w:pStyle w:val="8"/>
        <w:jc w:val="both"/>
        <w:rPr>
          <w:sz w:val="23"/>
          <w:szCs w:val="23"/>
        </w:rPr>
      </w:pPr>
      <w:r>
        <w:rPr>
          <w:sz w:val="23"/>
          <w:szCs w:val="23"/>
        </w:rPr>
        <w:t xml:space="preserve">} </w:t>
      </w:r>
    </w:p>
    <w:p>
      <w:pPr>
        <w:pStyle w:val="8"/>
        <w:ind w:firstLine="720"/>
        <w:jc w:val="both"/>
        <w:rPr>
          <w:sz w:val="23"/>
          <w:szCs w:val="23"/>
        </w:rPr>
      </w:pPr>
      <w:r>
        <w:rPr>
          <w:sz w:val="23"/>
          <w:szCs w:val="23"/>
        </w:rPr>
        <w:t xml:space="preserve">printf("\n"); </w:t>
      </w:r>
    </w:p>
    <w:p>
      <w:pPr>
        <w:jc w:val="both"/>
        <w:rPr>
          <w:sz w:val="23"/>
          <w:szCs w:val="23"/>
        </w:rPr>
      </w:pPr>
      <w:r>
        <w:rPr>
          <w:rFonts w:ascii="Times New Roman" w:hAnsi="Times New Roman" w:cs="Times New Roman"/>
          <w:sz w:val="23"/>
          <w:szCs w:val="23"/>
        </w:rPr>
        <w:t>}</w:t>
      </w:r>
      <w:r>
        <w:rPr>
          <w:sz w:val="23"/>
          <w:szCs w:val="23"/>
        </w:rPr>
        <w:t xml:space="preserve"> </w:t>
      </w:r>
    </w:p>
    <w:p>
      <w:pPr>
        <w:jc w:val="both"/>
        <w:rPr>
          <w:sz w:val="23"/>
          <w:szCs w:val="23"/>
        </w:rPr>
      </w:pPr>
    </w:p>
    <w:p>
      <w:pPr>
        <w:jc w:val="both"/>
        <w:rPr>
          <w:rFonts w:ascii="Times New Roman" w:hAnsi="Times New Roman" w:cs="Times New Roman"/>
          <w:sz w:val="28"/>
          <w:szCs w:val="24"/>
          <w:lang w:val="en-US"/>
        </w:rPr>
      </w:pPr>
      <w:r>
        <w:rPr>
          <w:rFonts w:ascii="Times New Roman" w:hAnsi="Times New Roman" w:cs="Times New Roman"/>
          <w:sz w:val="28"/>
          <w:szCs w:val="24"/>
          <w:lang w:val="en-US"/>
        </w:rPr>
        <w:t>PENGAMATAN AWAL</w:t>
      </w:r>
    </w:p>
    <w:p>
      <w:pPr>
        <w:pStyle w:val="9"/>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Gambar kurva fungsi F(x) = e</w:t>
      </w:r>
      <w:r>
        <w:rPr>
          <w:rFonts w:ascii="Times New Roman" w:hAnsi="Times New Roman" w:cs="Times New Roman"/>
          <w:sz w:val="24"/>
          <w:szCs w:val="24"/>
          <w:vertAlign w:val="superscript"/>
          <w:lang w:val="en-US"/>
        </w:rPr>
        <w:t>-x</w:t>
      </w:r>
      <w:r>
        <w:rPr>
          <w:rFonts w:ascii="Times New Roman" w:hAnsi="Times New Roman" w:cs="Times New Roman"/>
          <w:sz w:val="24"/>
          <w:szCs w:val="24"/>
          <w:lang w:val="en-US"/>
        </w:rPr>
        <w:t>-x dalam bentuk GNUPLOT</w:t>
      </w:r>
    </w:p>
    <w:p>
      <w:pPr>
        <w:pStyle w:val="9"/>
        <w:jc w:val="both"/>
        <w:rPr>
          <w:rFonts w:ascii="Times New Roman" w:hAnsi="Times New Roman" w:cs="Times New Roman"/>
          <w:sz w:val="24"/>
          <w:szCs w:val="24"/>
          <w:lang w:val="en-US"/>
        </w:rPr>
      </w:pPr>
      <w:r>
        <w:rPr>
          <w:lang w:val="en-US"/>
        </w:rPr>
        <w:drawing>
          <wp:inline distT="0" distB="0" distL="0" distR="0">
            <wp:extent cx="4878070" cy="3019425"/>
            <wp:effectExtent l="0" t="0" r="0" b="0"/>
            <wp:docPr id="1036" name="Picture 11"/>
            <wp:cNvGraphicFramePr/>
            <a:graphic xmlns:a="http://schemas.openxmlformats.org/drawingml/2006/main">
              <a:graphicData uri="http://schemas.openxmlformats.org/drawingml/2006/picture">
                <pic:pic xmlns:pic="http://schemas.openxmlformats.org/drawingml/2006/picture">
                  <pic:nvPicPr>
                    <pic:cNvPr id="1036" name="Picture 11"/>
                    <pic:cNvPicPr/>
                  </pic:nvPicPr>
                  <pic:blipFill>
                    <a:blip r:embed="rId14" cstate="print"/>
                    <a:srcRect/>
                    <a:stretch>
                      <a:fillRect/>
                    </a:stretch>
                  </pic:blipFill>
                  <pic:spPr>
                    <a:xfrm>
                      <a:off x="0" y="0"/>
                      <a:ext cx="4878530" cy="3019425"/>
                    </a:xfrm>
                    <a:prstGeom prst="rect">
                      <a:avLst/>
                    </a:prstGeom>
                  </pic:spPr>
                </pic:pic>
              </a:graphicData>
            </a:graphic>
          </wp:inline>
        </w:drawing>
      </w:r>
    </w:p>
    <w:p>
      <w:pPr>
        <w:pStyle w:val="9"/>
        <w:jc w:val="both"/>
        <w:rPr>
          <w:rFonts w:ascii="Times New Roman" w:hAnsi="Times New Roman" w:cs="Times New Roman"/>
          <w:sz w:val="24"/>
          <w:szCs w:val="24"/>
          <w:lang w:val="en-US"/>
        </w:rPr>
      </w:pPr>
    </w:p>
    <w:p>
      <w:pPr>
        <w:pStyle w:val="9"/>
        <w:jc w:val="both"/>
        <w:rPr>
          <w:rFonts w:ascii="Times New Roman" w:hAnsi="Times New Roman" w:cs="Times New Roman"/>
          <w:sz w:val="24"/>
          <w:szCs w:val="24"/>
          <w:lang w:val="en-US"/>
        </w:rPr>
      </w:pPr>
    </w:p>
    <w:p>
      <w:pPr>
        <w:pStyle w:val="9"/>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Perkiraan batas bawah dan batas atas</w:t>
      </w:r>
    </w:p>
    <w:p>
      <w:pPr>
        <w:pStyle w:val="9"/>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Batas bawah = 0</w:t>
      </w:r>
    </w:p>
    <w:p>
      <w:pPr>
        <w:pStyle w:val="9"/>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Batas atas = 1</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p>
    <w:p>
      <w:pPr>
        <w:jc w:val="both"/>
        <w:rPr>
          <w:rFonts w:ascii="Times New Roman" w:hAnsi="Times New Roman" w:cs="Times New Roman"/>
          <w:sz w:val="28"/>
          <w:szCs w:val="24"/>
          <w:lang w:val="en-US"/>
        </w:rPr>
      </w:pPr>
      <w:r>
        <w:rPr>
          <w:rFonts w:ascii="Times New Roman" w:hAnsi="Times New Roman" w:cs="Times New Roman"/>
          <w:sz w:val="28"/>
          <w:szCs w:val="24"/>
          <w:lang w:val="en-US"/>
        </w:rPr>
        <w:t>HASIL PERCOBAAN</w:t>
      </w:r>
    </w:p>
    <w:p>
      <w:pPr>
        <w:pStyle w:val="9"/>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Tabel Hasil Iterasi a, b, xr, f(xr)</w:t>
      </w:r>
    </w:p>
    <w:p>
      <w:pPr>
        <w:jc w:val="both"/>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732145" cy="2474595"/>
            <wp:effectExtent l="0" t="0" r="1905" b="1905"/>
            <wp:docPr id="1037" name="Picture 12"/>
            <wp:cNvGraphicFramePr/>
            <a:graphic xmlns:a="http://schemas.openxmlformats.org/drawingml/2006/main">
              <a:graphicData uri="http://schemas.openxmlformats.org/drawingml/2006/picture">
                <pic:pic xmlns:pic="http://schemas.openxmlformats.org/drawingml/2006/picture">
                  <pic:nvPicPr>
                    <pic:cNvPr id="1037" name="Picture 12"/>
                    <pic:cNvPicPr/>
                  </pic:nvPicPr>
                  <pic:blipFill>
                    <a:blip r:embed="rId15" cstate="print"/>
                    <a:srcRect/>
                    <a:stretch>
                      <a:fillRect/>
                    </a:stretch>
                  </pic:blipFill>
                  <pic:spPr>
                    <a:xfrm>
                      <a:off x="0" y="0"/>
                      <a:ext cx="5732145" cy="2475035"/>
                    </a:xfrm>
                    <a:prstGeom prst="rect">
                      <a:avLst/>
                    </a:prstGeom>
                    <a:ln>
                      <a:noFill/>
                    </a:ln>
                  </pic:spPr>
                </pic:pic>
              </a:graphicData>
            </a:graphic>
          </wp:inline>
        </w:drawing>
      </w:r>
    </w:p>
    <w:p>
      <w:pPr>
        <w:jc w:val="both"/>
        <w:rPr>
          <w:rFonts w:ascii="Times New Roman" w:hAnsi="Times New Roman" w:cs="Times New Roman"/>
          <w:sz w:val="24"/>
          <w:szCs w:val="24"/>
          <w:lang w:val="en-US"/>
        </w:rPr>
      </w:pPr>
    </w:p>
    <w:p>
      <w:pPr>
        <w:pStyle w:val="9"/>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Pengamatan terhadap parameter</w:t>
      </w:r>
    </w:p>
    <w:p>
      <w:pPr>
        <w:pStyle w:val="9"/>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Toleransi Error (e) terhadap jumlah iterasi (N)</w:t>
      </w:r>
    </w:p>
    <w:p>
      <w:pPr>
        <w:pStyle w:val="9"/>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Tabel</w:t>
      </w:r>
    </w:p>
    <w:p>
      <w:pPr>
        <w:pStyle w:val="9"/>
        <w:ind w:left="2563"/>
        <w:jc w:val="both"/>
        <w:rPr>
          <w:rFonts w:ascii="Times New Roman" w:hAnsi="Times New Roman" w:cs="Times New Roman"/>
          <w:sz w:val="24"/>
          <w:szCs w:val="24"/>
          <w:lang w:val="en-US"/>
        </w:rPr>
      </w:pPr>
      <w:r>
        <w:rPr>
          <w:lang w:val="en-US"/>
        </w:rPr>
        <w:drawing>
          <wp:inline distT="0" distB="0" distL="0" distR="0">
            <wp:extent cx="3668395" cy="1276350"/>
            <wp:effectExtent l="0" t="0" r="8255" b="0"/>
            <wp:docPr id="1038" name="Picture 13"/>
            <wp:cNvGraphicFramePr/>
            <a:graphic xmlns:a="http://schemas.openxmlformats.org/drawingml/2006/main">
              <a:graphicData uri="http://schemas.openxmlformats.org/drawingml/2006/picture">
                <pic:pic xmlns:pic="http://schemas.openxmlformats.org/drawingml/2006/picture">
                  <pic:nvPicPr>
                    <pic:cNvPr id="1038" name="Picture 13"/>
                    <pic:cNvPicPr/>
                  </pic:nvPicPr>
                  <pic:blipFill>
                    <a:blip r:embed="rId16" cstate="print"/>
                    <a:srcRect/>
                    <a:stretch>
                      <a:fillRect/>
                    </a:stretch>
                  </pic:blipFill>
                  <pic:spPr>
                    <a:xfrm>
                      <a:off x="0" y="0"/>
                      <a:ext cx="3668671" cy="1276350"/>
                    </a:xfrm>
                    <a:prstGeom prst="rect">
                      <a:avLst/>
                    </a:prstGeom>
                  </pic:spPr>
                </pic:pic>
              </a:graphicData>
            </a:graphic>
          </wp:inline>
        </w:drawing>
      </w:r>
    </w:p>
    <w:p>
      <w:pPr>
        <w:pStyle w:val="9"/>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Analisa</w:t>
      </w:r>
    </w:p>
    <w:p>
      <w:pPr>
        <w:pStyle w:val="9"/>
        <w:ind w:left="2563"/>
        <w:jc w:val="both"/>
        <w:rPr>
          <w:rFonts w:ascii="Times New Roman" w:hAnsi="Times New Roman" w:cs="Times New Roman"/>
          <w:sz w:val="24"/>
          <w:szCs w:val="24"/>
          <w:lang w:val="en-US"/>
        </w:rPr>
      </w:pPr>
      <w:r>
        <w:rPr>
          <w:rFonts w:ascii="Times New Roman" w:hAnsi="Times New Roman" w:cs="Times New Roman"/>
          <w:sz w:val="24"/>
          <w:szCs w:val="24"/>
          <w:lang w:val="en-US"/>
        </w:rPr>
        <w:t>Semakin banyak jumlah iterasi (N) maka toleransi error akan semakin mendekati angka 0.</w:t>
      </w:r>
    </w:p>
    <w:p>
      <w:pPr>
        <w:pStyle w:val="9"/>
        <w:ind w:left="2563"/>
        <w:jc w:val="both"/>
        <w:rPr>
          <w:rFonts w:ascii="Times New Roman" w:hAnsi="Times New Roman" w:cs="Times New Roman"/>
          <w:sz w:val="24"/>
          <w:szCs w:val="24"/>
          <w:lang w:val="en-US"/>
        </w:rPr>
      </w:pPr>
    </w:p>
    <w:p>
      <w:pPr>
        <w:pStyle w:val="9"/>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Pengubahan nilai batas bawah(a) dan batas atas terhadap 20 iterasi</w:t>
      </w:r>
    </w:p>
    <w:p>
      <w:pPr>
        <w:pStyle w:val="9"/>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Tabel</w:t>
      </w:r>
    </w:p>
    <w:p>
      <w:pPr>
        <w:pStyle w:val="9"/>
        <w:ind w:left="2563"/>
        <w:jc w:val="both"/>
        <w:rPr>
          <w:rFonts w:ascii="Times New Roman" w:hAnsi="Times New Roman" w:cs="Times New Roman"/>
          <w:sz w:val="24"/>
          <w:szCs w:val="24"/>
          <w:lang w:val="en-US"/>
        </w:rPr>
      </w:pPr>
      <w:r>
        <w:rPr>
          <w:lang w:val="en-US"/>
        </w:rPr>
        <w:drawing>
          <wp:inline distT="0" distB="0" distL="0" distR="0">
            <wp:extent cx="3674110" cy="1238250"/>
            <wp:effectExtent l="0" t="0" r="2540" b="0"/>
            <wp:docPr id="1039" name="Picture 14"/>
            <wp:cNvGraphicFramePr/>
            <a:graphic xmlns:a="http://schemas.openxmlformats.org/drawingml/2006/main">
              <a:graphicData uri="http://schemas.openxmlformats.org/drawingml/2006/picture">
                <pic:pic xmlns:pic="http://schemas.openxmlformats.org/drawingml/2006/picture">
                  <pic:nvPicPr>
                    <pic:cNvPr id="1039" name="Picture 14"/>
                    <pic:cNvPicPr/>
                  </pic:nvPicPr>
                  <pic:blipFill>
                    <a:blip r:embed="rId17" cstate="print"/>
                    <a:srcRect/>
                    <a:stretch>
                      <a:fillRect/>
                    </a:stretch>
                  </pic:blipFill>
                  <pic:spPr>
                    <a:xfrm>
                      <a:off x="0" y="0"/>
                      <a:ext cx="3674590" cy="1238250"/>
                    </a:xfrm>
                    <a:prstGeom prst="rect">
                      <a:avLst/>
                    </a:prstGeom>
                  </pic:spPr>
                </pic:pic>
              </a:graphicData>
            </a:graphic>
          </wp:inline>
        </w:drawing>
      </w:r>
    </w:p>
    <w:p>
      <w:pPr>
        <w:pStyle w:val="9"/>
        <w:ind w:left="2563"/>
        <w:jc w:val="both"/>
        <w:rPr>
          <w:rFonts w:ascii="Times New Roman" w:hAnsi="Times New Roman" w:cs="Times New Roman"/>
          <w:sz w:val="24"/>
          <w:szCs w:val="24"/>
          <w:lang w:val="en-US"/>
        </w:rPr>
      </w:pPr>
    </w:p>
    <w:p>
      <w:pPr>
        <w:pStyle w:val="9"/>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Analisa</w:t>
      </w:r>
    </w:p>
    <w:p>
      <w:pPr>
        <w:pStyle w:val="9"/>
        <w:ind w:left="2563"/>
        <w:jc w:val="both"/>
        <w:rPr>
          <w:rFonts w:ascii="Times New Roman" w:hAnsi="Times New Roman" w:cs="Times New Roman"/>
          <w:sz w:val="24"/>
          <w:szCs w:val="24"/>
          <w:lang w:val="en-US"/>
        </w:rPr>
      </w:pPr>
      <w:r>
        <w:rPr>
          <w:rFonts w:ascii="Times New Roman" w:hAnsi="Times New Roman" w:cs="Times New Roman"/>
          <w:sz w:val="24"/>
          <w:szCs w:val="24"/>
          <w:lang w:val="en-US"/>
        </w:rPr>
        <w:t>Semakin sempit range antara batas bawah dan batas atas maka toleransi error akan semakin mendekati 0.</w:t>
      </w:r>
    </w:p>
    <w:p>
      <w:pPr>
        <w:jc w:val="both"/>
        <w:rPr>
          <w:rFonts w:ascii="Times New Roman" w:hAnsi="Times New Roman" w:cs="Times New Roman"/>
          <w:sz w:val="24"/>
          <w:szCs w:val="24"/>
          <w:lang w:val="en-US"/>
        </w:rPr>
      </w:pPr>
    </w:p>
    <w:p>
      <w:pPr>
        <w:jc w:val="both"/>
        <w:rPr>
          <w:rFonts w:ascii="Times New Roman" w:hAnsi="Times New Roman" w:cs="Times New Roman"/>
          <w:sz w:val="28"/>
          <w:szCs w:val="24"/>
          <w:lang w:val="en-US"/>
        </w:rPr>
      </w:pPr>
      <w:r>
        <w:rPr>
          <w:rFonts w:ascii="Times New Roman" w:hAnsi="Times New Roman" w:cs="Times New Roman"/>
          <w:sz w:val="28"/>
          <w:szCs w:val="24"/>
          <w:lang w:val="en-US"/>
        </w:rPr>
        <w:t>KESIMPULAN</w:t>
      </w:r>
    </w:p>
    <w:p>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Setiap variabel yang dimasukkan akan mempengaruhi nilai toleransi. Semakin kecil toleransi error yang ingin dicapai maka akan membutuhkan lebih banyak iterasi. Iterasi yang dibutuhkan lebih sedikit jika dibandingkan dengan metode tabel.</w:t>
      </w:r>
    </w:p>
    <w:p>
      <w:pPr>
        <w:ind w:firstLine="567"/>
        <w:jc w:val="both"/>
        <w:rPr>
          <w:rFonts w:ascii="Times New Roman" w:hAnsi="Times New Roman" w:cs="Times New Roman"/>
          <w:sz w:val="24"/>
          <w:szCs w:val="24"/>
          <w:lang w:val="en-US"/>
        </w:rPr>
      </w:pPr>
    </w:p>
    <w:p>
      <w:pPr>
        <w:ind w:firstLine="567"/>
        <w:jc w:val="both"/>
        <w:rPr>
          <w:rFonts w:ascii="Times New Roman" w:hAnsi="Times New Roman" w:cs="Times New Roman"/>
          <w:sz w:val="24"/>
          <w:szCs w:val="24"/>
          <w:lang w:val="en-US"/>
        </w:rPr>
      </w:pPr>
    </w:p>
    <w:p>
      <w:pPr>
        <w:ind w:firstLine="567"/>
        <w:jc w:val="both"/>
        <w:rPr>
          <w:rFonts w:ascii="Times New Roman" w:hAnsi="Times New Roman" w:cs="Times New Roman"/>
          <w:sz w:val="24"/>
          <w:szCs w:val="24"/>
          <w:lang w:val="en-US"/>
        </w:rPr>
      </w:pPr>
    </w:p>
    <w:p>
      <w:pPr>
        <w:ind w:firstLine="567"/>
        <w:jc w:val="both"/>
        <w:rPr>
          <w:rFonts w:ascii="Times New Roman" w:hAnsi="Times New Roman" w:cs="Times New Roman"/>
          <w:sz w:val="24"/>
          <w:szCs w:val="24"/>
          <w:lang w:val="en-US"/>
        </w:rPr>
      </w:pPr>
    </w:p>
    <w:p>
      <w:pPr>
        <w:ind w:firstLine="567"/>
        <w:jc w:val="both"/>
        <w:rPr>
          <w:rFonts w:ascii="Times New Roman" w:hAnsi="Times New Roman" w:cs="Times New Roman"/>
          <w:sz w:val="24"/>
          <w:szCs w:val="24"/>
          <w:lang w:val="en-US"/>
        </w:rPr>
      </w:pPr>
    </w:p>
    <w:p>
      <w:pPr>
        <w:ind w:firstLine="567"/>
        <w:jc w:val="both"/>
        <w:rPr>
          <w:rFonts w:ascii="Times New Roman" w:hAnsi="Times New Roman" w:cs="Times New Roman"/>
          <w:sz w:val="24"/>
          <w:szCs w:val="24"/>
          <w:lang w:val="en-US"/>
        </w:rPr>
      </w:pPr>
    </w:p>
    <w:p>
      <w:pPr>
        <w:ind w:firstLine="567"/>
        <w:jc w:val="both"/>
        <w:rPr>
          <w:rFonts w:ascii="Times New Roman" w:hAnsi="Times New Roman" w:cs="Times New Roman"/>
          <w:sz w:val="24"/>
          <w:szCs w:val="24"/>
          <w:lang w:val="en-US"/>
        </w:rPr>
      </w:pPr>
    </w:p>
    <w:p>
      <w:pPr>
        <w:ind w:firstLine="567"/>
        <w:jc w:val="both"/>
        <w:rPr>
          <w:rFonts w:ascii="Times New Roman" w:hAnsi="Times New Roman" w:cs="Times New Roman"/>
          <w:sz w:val="24"/>
          <w:szCs w:val="24"/>
          <w:lang w:val="en-US"/>
        </w:rPr>
      </w:pPr>
    </w:p>
    <w:p>
      <w:pPr>
        <w:ind w:firstLine="567"/>
        <w:jc w:val="both"/>
        <w:rPr>
          <w:rFonts w:ascii="Times New Roman" w:hAnsi="Times New Roman" w:cs="Times New Roman"/>
          <w:sz w:val="24"/>
          <w:szCs w:val="24"/>
          <w:lang w:val="en-US"/>
        </w:rPr>
      </w:pPr>
    </w:p>
    <w:p>
      <w:pPr>
        <w:ind w:firstLine="567"/>
        <w:jc w:val="both"/>
        <w:rPr>
          <w:rFonts w:ascii="Times New Roman" w:hAnsi="Times New Roman" w:cs="Times New Roman"/>
          <w:sz w:val="24"/>
          <w:szCs w:val="24"/>
          <w:lang w:val="en-US"/>
        </w:rPr>
      </w:pPr>
    </w:p>
    <w:p>
      <w:pPr>
        <w:ind w:firstLine="567"/>
        <w:jc w:val="both"/>
        <w:rPr>
          <w:rFonts w:ascii="Times New Roman" w:hAnsi="Times New Roman" w:cs="Times New Roman"/>
          <w:sz w:val="24"/>
          <w:szCs w:val="24"/>
          <w:lang w:val="en-US"/>
        </w:rPr>
      </w:pPr>
    </w:p>
    <w:p>
      <w:pPr>
        <w:ind w:firstLine="567"/>
        <w:jc w:val="both"/>
        <w:rPr>
          <w:rFonts w:ascii="Times New Roman" w:hAnsi="Times New Roman" w:cs="Times New Roman"/>
          <w:sz w:val="24"/>
          <w:szCs w:val="24"/>
          <w:lang w:val="en-US"/>
        </w:rPr>
      </w:pPr>
    </w:p>
    <w:p>
      <w:pPr>
        <w:ind w:firstLine="567"/>
        <w:jc w:val="both"/>
        <w:rPr>
          <w:rFonts w:ascii="Times New Roman" w:hAnsi="Times New Roman" w:cs="Times New Roman"/>
          <w:sz w:val="24"/>
          <w:szCs w:val="24"/>
          <w:lang w:val="en-US"/>
        </w:rPr>
      </w:pPr>
    </w:p>
    <w:p>
      <w:pPr>
        <w:ind w:firstLine="567"/>
        <w:jc w:val="both"/>
        <w:rPr>
          <w:rFonts w:ascii="Times New Roman" w:hAnsi="Times New Roman" w:cs="Times New Roman"/>
          <w:sz w:val="24"/>
          <w:szCs w:val="24"/>
          <w:lang w:val="en-US"/>
        </w:rPr>
      </w:pPr>
    </w:p>
    <w:p>
      <w:pPr>
        <w:ind w:firstLine="567"/>
        <w:jc w:val="both"/>
        <w:rPr>
          <w:rFonts w:ascii="Times New Roman" w:hAnsi="Times New Roman" w:cs="Times New Roman"/>
          <w:sz w:val="24"/>
          <w:szCs w:val="24"/>
          <w:lang w:val="en-US"/>
        </w:rPr>
      </w:pPr>
    </w:p>
    <w:p>
      <w:pPr>
        <w:ind w:firstLine="567"/>
        <w:jc w:val="both"/>
        <w:rPr>
          <w:rFonts w:ascii="Times New Roman" w:hAnsi="Times New Roman" w:cs="Times New Roman"/>
          <w:sz w:val="24"/>
          <w:szCs w:val="24"/>
          <w:lang w:val="en-US"/>
        </w:rPr>
      </w:pPr>
    </w:p>
    <w:p>
      <w:pPr>
        <w:ind w:firstLine="567"/>
        <w:jc w:val="both"/>
        <w:rPr>
          <w:rFonts w:ascii="Times New Roman" w:hAnsi="Times New Roman" w:cs="Times New Roman"/>
          <w:sz w:val="24"/>
          <w:szCs w:val="24"/>
          <w:lang w:val="en-US"/>
        </w:rPr>
      </w:pPr>
    </w:p>
    <w:p>
      <w:pPr>
        <w:ind w:firstLine="567"/>
        <w:jc w:val="both"/>
        <w:rPr>
          <w:rFonts w:ascii="Times New Roman" w:hAnsi="Times New Roman" w:cs="Times New Roman"/>
          <w:sz w:val="24"/>
          <w:szCs w:val="24"/>
          <w:lang w:val="en-US"/>
        </w:rPr>
      </w:pPr>
    </w:p>
    <w:p>
      <w:pPr>
        <w:ind w:firstLine="567"/>
        <w:jc w:val="both"/>
        <w:rPr>
          <w:rFonts w:ascii="Times New Roman" w:hAnsi="Times New Roman" w:cs="Times New Roman"/>
          <w:sz w:val="24"/>
          <w:szCs w:val="24"/>
          <w:lang w:val="en-US"/>
        </w:rPr>
      </w:pPr>
    </w:p>
    <w:p>
      <w:pPr>
        <w:ind w:firstLine="567"/>
        <w:jc w:val="both"/>
        <w:rPr>
          <w:rFonts w:ascii="Times New Roman" w:hAnsi="Times New Roman" w:cs="Times New Roman"/>
          <w:sz w:val="24"/>
          <w:szCs w:val="24"/>
          <w:lang w:val="en-US"/>
        </w:rPr>
      </w:pPr>
    </w:p>
    <w:p>
      <w:pPr>
        <w:ind w:firstLine="567"/>
        <w:jc w:val="both"/>
        <w:rPr>
          <w:rFonts w:ascii="Times New Roman" w:hAnsi="Times New Roman" w:cs="Times New Roman"/>
          <w:sz w:val="24"/>
          <w:szCs w:val="24"/>
          <w:lang w:val="en-US"/>
        </w:rPr>
      </w:pPr>
    </w:p>
    <w:p>
      <w:pPr>
        <w:ind w:firstLine="567"/>
        <w:jc w:val="both"/>
        <w:rPr>
          <w:rFonts w:ascii="Times New Roman" w:hAnsi="Times New Roman" w:cs="Times New Roman"/>
          <w:sz w:val="24"/>
          <w:szCs w:val="24"/>
          <w:lang w:val="en-US"/>
        </w:rPr>
      </w:pPr>
    </w:p>
    <w:p>
      <w:pPr>
        <w:ind w:firstLine="567"/>
        <w:jc w:val="both"/>
        <w:rPr>
          <w:rFonts w:ascii="Times New Roman" w:hAnsi="Times New Roman" w:cs="Times New Roman"/>
          <w:sz w:val="24"/>
          <w:szCs w:val="24"/>
          <w:lang w:val="en-US"/>
        </w:rPr>
      </w:pPr>
    </w:p>
    <w:p>
      <w:pPr>
        <w:pStyle w:val="9"/>
        <w:ind w:left="1080"/>
        <w:jc w:val="center"/>
        <w:rPr>
          <w:rFonts w:ascii="Times New Roman" w:hAnsi="Times New Roman" w:cs="Times New Roman"/>
          <w:b/>
          <w:sz w:val="32"/>
          <w:lang w:val="en-US"/>
        </w:rPr>
      </w:pPr>
      <w:r>
        <w:rPr>
          <w:rFonts w:ascii="Times New Roman" w:hAnsi="Times New Roman" w:cs="Times New Roman"/>
          <w:b/>
          <w:sz w:val="32"/>
          <w:lang w:val="en-US"/>
        </w:rPr>
        <w:t xml:space="preserve">Praktikum III </w:t>
      </w:r>
    </w:p>
    <w:p>
      <w:pPr>
        <w:pStyle w:val="9"/>
        <w:ind w:left="1080"/>
        <w:jc w:val="center"/>
        <w:rPr>
          <w:rFonts w:ascii="Times New Roman" w:hAnsi="Times New Roman" w:cs="Times New Roman"/>
          <w:b/>
          <w:sz w:val="32"/>
          <w:lang w:val="en-US"/>
        </w:rPr>
      </w:pPr>
      <w:r>
        <w:rPr>
          <w:rFonts w:ascii="Times New Roman" w:hAnsi="Times New Roman" w:cs="Times New Roman"/>
          <w:b/>
          <w:sz w:val="32"/>
          <w:lang w:val="en-US"/>
        </w:rPr>
        <w:t>Metode Regula Falsi</w:t>
      </w:r>
    </w:p>
    <w:p>
      <w:pPr>
        <w:pStyle w:val="9"/>
        <w:ind w:left="1080"/>
        <w:jc w:val="center"/>
        <w:rPr>
          <w:rFonts w:ascii="Times New Roman" w:hAnsi="Times New Roman" w:cs="Times New Roman"/>
          <w:b/>
          <w:sz w:val="32"/>
          <w:lang w:val="en-US"/>
        </w:rPr>
      </w:pPr>
    </w:p>
    <w:p>
      <w:pPr>
        <w:pStyle w:val="9"/>
        <w:ind w:left="1080"/>
        <w:rPr>
          <w:rFonts w:ascii="Times New Roman" w:hAnsi="Times New Roman" w:cs="Times New Roman"/>
          <w:sz w:val="28"/>
          <w:lang w:val="en-US"/>
        </w:rPr>
      </w:pPr>
      <w:r>
        <w:rPr>
          <w:rFonts w:ascii="Times New Roman" w:hAnsi="Times New Roman" w:cs="Times New Roman"/>
          <w:sz w:val="28"/>
          <w:lang w:val="en-US"/>
        </w:rPr>
        <w:t>DASAR TEORI</w:t>
      </w:r>
    </w:p>
    <w:p>
      <w:pPr>
        <w:pStyle w:val="9"/>
        <w:ind w:left="1080"/>
        <w:jc w:val="both"/>
        <w:rPr>
          <w:rFonts w:ascii="Times New Roman" w:hAnsi="Times New Roman" w:cs="Times New Roman"/>
          <w:sz w:val="24"/>
          <w:szCs w:val="24"/>
          <w:lang w:val="en-US"/>
        </w:rPr>
      </w:pPr>
      <w:r>
        <w:rPr>
          <w:rFonts w:ascii="Times New Roman" w:hAnsi="Times New Roman" w:cs="Times New Roman"/>
          <w:sz w:val="24"/>
          <w:szCs w:val="24"/>
        </w:rPr>
        <w:t>Metode regula falsi adalah metode pencarian akar persamaan dengan memanfaatkan kemiringan dan selisih tinggi dari dua titik batas range. Seperti halnya metode biseksi, metode ini bekerja secara iterasi dengan melakukan update range.Titik pendekatan yang digunakan oleh metode regula-falsi adalah :</w:t>
      </w:r>
    </w:p>
    <w:p>
      <w:pPr>
        <w:ind w:left="1134"/>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1426845" cy="400050"/>
            <wp:effectExtent l="0" t="0" r="1905" b="0"/>
            <wp:docPr id="1040" name="Picture 15"/>
            <wp:cNvGraphicFramePr/>
            <a:graphic xmlns:a="http://schemas.openxmlformats.org/drawingml/2006/main">
              <a:graphicData uri="http://schemas.openxmlformats.org/drawingml/2006/picture">
                <pic:pic xmlns:pic="http://schemas.openxmlformats.org/drawingml/2006/picture">
                  <pic:nvPicPr>
                    <pic:cNvPr id="1040" name="Picture 15"/>
                    <pic:cNvPicPr/>
                  </pic:nvPicPr>
                  <pic:blipFill>
                    <a:blip r:embed="rId18" cstate="print"/>
                    <a:srcRect/>
                    <a:stretch>
                      <a:fillRect/>
                    </a:stretch>
                  </pic:blipFill>
                  <pic:spPr>
                    <a:xfrm>
                      <a:off x="0" y="0"/>
                      <a:ext cx="1426845" cy="400050"/>
                    </a:xfrm>
                    <a:prstGeom prst="rect">
                      <a:avLst/>
                    </a:prstGeom>
                    <a:ln>
                      <a:noFill/>
                    </a:ln>
                  </pic:spPr>
                </pic:pic>
              </a:graphicData>
            </a:graphic>
          </wp:inline>
        </w:drawing>
      </w:r>
    </w:p>
    <w:p>
      <w:pPr>
        <w:ind w:left="1134"/>
        <w:rPr>
          <w:rFonts w:ascii="Times New Roman" w:hAnsi="Times New Roman" w:cs="Times New Roman"/>
          <w:sz w:val="24"/>
          <w:szCs w:val="24"/>
          <w:lang w:val="en-US"/>
        </w:rPr>
      </w:pPr>
      <w:r>
        <w:rPr>
          <w:rFonts w:ascii="Times New Roman" w:hAnsi="Times New Roman" w:cs="Times New Roman"/>
          <w:sz w:val="24"/>
          <w:szCs w:val="24"/>
          <w:lang w:val="en-US"/>
        </w:rPr>
        <w:t>Dengan kata lain, titik pendekatan x adalah nilai rata-rata range berdasarkan F(x).</w:t>
      </w:r>
    </w:p>
    <w:p>
      <w:pPr>
        <w:ind w:left="1134"/>
        <w:rPr>
          <w:rFonts w:ascii="Times New Roman" w:hAnsi="Times New Roman" w:cs="Times New Roman"/>
          <w:sz w:val="24"/>
          <w:szCs w:val="24"/>
          <w:lang w:val="en-US"/>
        </w:rPr>
      </w:pPr>
    </w:p>
    <w:p>
      <w:pPr>
        <w:ind w:left="1134"/>
        <w:rPr>
          <w:rFonts w:ascii="Times New Roman" w:hAnsi="Times New Roman" w:cs="Times New Roman"/>
          <w:sz w:val="28"/>
          <w:szCs w:val="24"/>
          <w:lang w:val="en-US"/>
        </w:rPr>
      </w:pPr>
      <w:r>
        <w:rPr>
          <w:rFonts w:ascii="Times New Roman" w:hAnsi="Times New Roman" w:cs="Times New Roman"/>
          <w:sz w:val="28"/>
          <w:szCs w:val="24"/>
          <w:lang w:val="en-US"/>
        </w:rPr>
        <w:t>ALGORITMA</w:t>
      </w:r>
    </w:p>
    <w:p>
      <w:pPr>
        <w:ind w:left="1134"/>
        <w:rPr>
          <w:rFonts w:ascii="Times New Roman" w:hAnsi="Times New Roman" w:cs="Times New Roman"/>
          <w:sz w:val="28"/>
          <w:szCs w:val="24"/>
          <w:lang w:val="en-US"/>
        </w:rPr>
      </w:pPr>
      <w:r>
        <w:rPr>
          <w:rFonts w:ascii="Times New Roman" w:hAnsi="Times New Roman" w:cs="Times New Roman"/>
          <w:sz w:val="28"/>
          <w:szCs w:val="24"/>
          <w:lang w:val="en-US"/>
        </w:rPr>
        <w:drawing>
          <wp:inline distT="0" distB="0" distL="0" distR="0">
            <wp:extent cx="4086225" cy="2457450"/>
            <wp:effectExtent l="0" t="0" r="0" b="0"/>
            <wp:docPr id="1041" name="Picture 16"/>
            <wp:cNvGraphicFramePr/>
            <a:graphic xmlns:a="http://schemas.openxmlformats.org/drawingml/2006/main">
              <a:graphicData uri="http://schemas.openxmlformats.org/drawingml/2006/picture">
                <pic:pic xmlns:pic="http://schemas.openxmlformats.org/drawingml/2006/picture">
                  <pic:nvPicPr>
                    <pic:cNvPr id="1041" name="Picture 16"/>
                    <pic:cNvPicPr/>
                  </pic:nvPicPr>
                  <pic:blipFill>
                    <a:blip r:embed="rId19" cstate="print"/>
                    <a:srcRect/>
                    <a:stretch>
                      <a:fillRect/>
                    </a:stretch>
                  </pic:blipFill>
                  <pic:spPr>
                    <a:xfrm>
                      <a:off x="0" y="0"/>
                      <a:ext cx="4086225" cy="2457766"/>
                    </a:xfrm>
                    <a:prstGeom prst="rect">
                      <a:avLst/>
                    </a:prstGeom>
                    <a:ln>
                      <a:noFill/>
                    </a:ln>
                  </pic:spPr>
                </pic:pic>
              </a:graphicData>
            </a:graphic>
          </wp:inline>
        </w:drawing>
      </w:r>
    </w:p>
    <w:p>
      <w:pPr>
        <w:ind w:left="1134"/>
        <w:rPr>
          <w:rFonts w:ascii="Times New Roman" w:hAnsi="Times New Roman" w:cs="Times New Roman"/>
          <w:sz w:val="28"/>
          <w:szCs w:val="24"/>
          <w:lang w:val="en-US"/>
        </w:rPr>
      </w:pPr>
    </w:p>
    <w:p>
      <w:pPr>
        <w:ind w:left="1134"/>
        <w:rPr>
          <w:rFonts w:ascii="Times New Roman" w:hAnsi="Times New Roman" w:cs="Times New Roman"/>
          <w:sz w:val="28"/>
          <w:szCs w:val="24"/>
          <w:lang w:val="en-US"/>
        </w:rPr>
      </w:pPr>
    </w:p>
    <w:p>
      <w:pPr>
        <w:ind w:left="1134"/>
        <w:rPr>
          <w:rFonts w:ascii="Times New Roman" w:hAnsi="Times New Roman" w:cs="Times New Roman"/>
          <w:sz w:val="28"/>
          <w:szCs w:val="24"/>
          <w:lang w:val="en-US"/>
        </w:rPr>
      </w:pPr>
    </w:p>
    <w:p>
      <w:pPr>
        <w:ind w:left="1134"/>
        <w:rPr>
          <w:rFonts w:ascii="Times New Roman" w:hAnsi="Times New Roman" w:cs="Times New Roman"/>
          <w:sz w:val="28"/>
          <w:szCs w:val="24"/>
          <w:lang w:val="en-US"/>
        </w:rPr>
      </w:pPr>
    </w:p>
    <w:p>
      <w:pPr>
        <w:ind w:left="1134"/>
        <w:rPr>
          <w:rFonts w:ascii="Times New Roman" w:hAnsi="Times New Roman" w:cs="Times New Roman"/>
          <w:sz w:val="28"/>
          <w:szCs w:val="24"/>
          <w:lang w:val="en-US"/>
        </w:rPr>
      </w:pPr>
    </w:p>
    <w:p>
      <w:pPr>
        <w:ind w:left="1134"/>
        <w:rPr>
          <w:rFonts w:ascii="Times New Roman" w:hAnsi="Times New Roman" w:cs="Times New Roman"/>
          <w:sz w:val="28"/>
          <w:szCs w:val="24"/>
          <w:lang w:val="en-US"/>
        </w:rPr>
      </w:pPr>
    </w:p>
    <w:p>
      <w:pPr>
        <w:ind w:left="1134"/>
        <w:rPr>
          <w:rFonts w:ascii="Times New Roman" w:hAnsi="Times New Roman" w:cs="Times New Roman"/>
          <w:sz w:val="28"/>
          <w:szCs w:val="24"/>
          <w:lang w:val="en-US"/>
        </w:rPr>
      </w:pPr>
    </w:p>
    <w:p>
      <w:pPr>
        <w:ind w:left="1134"/>
        <w:rPr>
          <w:rFonts w:ascii="Times New Roman" w:hAnsi="Times New Roman" w:cs="Times New Roman"/>
          <w:sz w:val="28"/>
          <w:szCs w:val="24"/>
          <w:lang w:val="en-US"/>
        </w:rPr>
      </w:pPr>
      <w:r>
        <w:rPr>
          <w:rFonts w:ascii="Times New Roman" w:hAnsi="Times New Roman" w:cs="Times New Roman"/>
          <w:sz w:val="28"/>
          <w:szCs w:val="24"/>
          <w:lang w:val="en-US"/>
        </w:rPr>
        <w:t>FLOWCHART</w:t>
      </w:r>
    </w:p>
    <w:p>
      <w:pPr>
        <w:ind w:left="1134"/>
        <w:rPr>
          <w:rFonts w:ascii="Times New Roman" w:hAnsi="Times New Roman" w:cs="Times New Roman"/>
          <w:sz w:val="28"/>
          <w:szCs w:val="24"/>
          <w:lang w:val="en-US"/>
        </w:rPr>
      </w:pPr>
      <w:r>
        <w:rPr>
          <w:rFonts w:ascii="Times New Roman" w:hAnsi="Times New Roman" w:cs="Times New Roman"/>
          <w:sz w:val="28"/>
          <w:szCs w:val="24"/>
          <w:lang w:val="en-US"/>
        </w:rPr>
        <w:drawing>
          <wp:inline distT="0" distB="0" distL="0" distR="0">
            <wp:extent cx="3381375" cy="4476750"/>
            <wp:effectExtent l="0" t="0" r="9525" b="0"/>
            <wp:docPr id="1042" name="Picture 17"/>
            <wp:cNvGraphicFramePr/>
            <a:graphic xmlns:a="http://schemas.openxmlformats.org/drawingml/2006/main">
              <a:graphicData uri="http://schemas.openxmlformats.org/drawingml/2006/picture">
                <pic:pic xmlns:pic="http://schemas.openxmlformats.org/drawingml/2006/picture">
                  <pic:nvPicPr>
                    <pic:cNvPr id="1042" name="Picture 17"/>
                    <pic:cNvPicPr/>
                  </pic:nvPicPr>
                  <pic:blipFill>
                    <a:blip r:embed="rId20" cstate="print"/>
                    <a:srcRect/>
                    <a:stretch>
                      <a:fillRect/>
                    </a:stretch>
                  </pic:blipFill>
                  <pic:spPr>
                    <a:xfrm>
                      <a:off x="0" y="0"/>
                      <a:ext cx="3381375" cy="4476750"/>
                    </a:xfrm>
                    <a:prstGeom prst="rect">
                      <a:avLst/>
                    </a:prstGeom>
                    <a:ln>
                      <a:noFill/>
                    </a:ln>
                  </pic:spPr>
                </pic:pic>
              </a:graphicData>
            </a:graphic>
          </wp:inline>
        </w:drawing>
      </w:r>
    </w:p>
    <w:p>
      <w:pPr>
        <w:ind w:left="1134"/>
        <w:rPr>
          <w:rFonts w:ascii="Times New Roman" w:hAnsi="Times New Roman" w:cs="Times New Roman"/>
          <w:sz w:val="28"/>
          <w:szCs w:val="24"/>
          <w:lang w:val="en-US"/>
        </w:rPr>
      </w:pPr>
    </w:p>
    <w:p>
      <w:pPr>
        <w:ind w:left="1134"/>
        <w:rPr>
          <w:rFonts w:ascii="Times New Roman" w:hAnsi="Times New Roman" w:cs="Times New Roman"/>
          <w:sz w:val="28"/>
          <w:szCs w:val="24"/>
          <w:lang w:val="en-US"/>
        </w:rPr>
      </w:pPr>
      <w:r>
        <w:rPr>
          <w:rFonts w:ascii="Times New Roman" w:hAnsi="Times New Roman" w:cs="Times New Roman"/>
          <w:sz w:val="28"/>
          <w:szCs w:val="24"/>
          <w:lang w:val="en-US"/>
        </w:rPr>
        <w:t>Listing Program</w:t>
      </w:r>
    </w:p>
    <w:p>
      <w:pPr>
        <w:pStyle w:val="8"/>
        <w:rPr>
          <w:sz w:val="23"/>
          <w:szCs w:val="23"/>
        </w:rPr>
      </w:pPr>
      <w:r>
        <w:rPr>
          <w:sz w:val="23"/>
          <w:szCs w:val="23"/>
        </w:rPr>
        <w:t xml:space="preserve">#include&lt;stdio.h&gt; </w:t>
      </w:r>
    </w:p>
    <w:p>
      <w:pPr>
        <w:pStyle w:val="8"/>
        <w:rPr>
          <w:sz w:val="23"/>
          <w:szCs w:val="23"/>
        </w:rPr>
      </w:pPr>
      <w:r>
        <w:rPr>
          <w:sz w:val="23"/>
          <w:szCs w:val="23"/>
        </w:rPr>
        <w:t xml:space="preserve">#include&lt;math.h&gt; </w:t>
      </w:r>
    </w:p>
    <w:p>
      <w:pPr>
        <w:pStyle w:val="8"/>
        <w:rPr>
          <w:sz w:val="23"/>
          <w:szCs w:val="23"/>
        </w:rPr>
      </w:pPr>
      <w:r>
        <w:rPr>
          <w:sz w:val="23"/>
          <w:szCs w:val="23"/>
        </w:rPr>
        <w:t xml:space="preserve">float a, b, n, e, xr; </w:t>
      </w:r>
    </w:p>
    <w:p>
      <w:pPr>
        <w:pStyle w:val="8"/>
        <w:rPr>
          <w:sz w:val="23"/>
          <w:szCs w:val="23"/>
        </w:rPr>
      </w:pPr>
      <w:r>
        <w:rPr>
          <w:sz w:val="23"/>
          <w:szCs w:val="23"/>
        </w:rPr>
        <w:t xml:space="preserve">int iterasi=0, kondisi=1; </w:t>
      </w:r>
    </w:p>
    <w:p>
      <w:pPr>
        <w:pStyle w:val="8"/>
        <w:rPr>
          <w:sz w:val="23"/>
          <w:szCs w:val="23"/>
        </w:rPr>
      </w:pPr>
      <w:r>
        <w:rPr>
          <w:sz w:val="23"/>
          <w:szCs w:val="23"/>
        </w:rPr>
        <w:t xml:space="preserve">void input(); </w:t>
      </w:r>
    </w:p>
    <w:p>
      <w:pPr>
        <w:pStyle w:val="8"/>
        <w:rPr>
          <w:sz w:val="23"/>
          <w:szCs w:val="23"/>
        </w:rPr>
      </w:pPr>
      <w:r>
        <w:rPr>
          <w:sz w:val="23"/>
          <w:szCs w:val="23"/>
        </w:rPr>
        <w:t xml:space="preserve">void regulafalsi(); </w:t>
      </w:r>
    </w:p>
    <w:p>
      <w:pPr>
        <w:pStyle w:val="8"/>
        <w:rPr>
          <w:sz w:val="23"/>
          <w:szCs w:val="23"/>
        </w:rPr>
      </w:pPr>
      <w:r>
        <w:rPr>
          <w:sz w:val="23"/>
          <w:szCs w:val="23"/>
        </w:rPr>
        <w:t xml:space="preserve">double f(double); </w:t>
      </w:r>
    </w:p>
    <w:p>
      <w:pPr>
        <w:pStyle w:val="8"/>
        <w:rPr>
          <w:sz w:val="23"/>
          <w:szCs w:val="23"/>
        </w:rPr>
      </w:pPr>
    </w:p>
    <w:p>
      <w:pPr>
        <w:pStyle w:val="8"/>
      </w:pPr>
      <w:r>
        <w:rPr>
          <w:sz w:val="23"/>
          <w:szCs w:val="23"/>
        </w:rPr>
        <w:t xml:space="preserve">main() </w:t>
      </w:r>
    </w:p>
    <w:p>
      <w:pPr>
        <w:pStyle w:val="8"/>
      </w:pPr>
      <w:r>
        <w:t xml:space="preserve">{ </w:t>
      </w:r>
    </w:p>
    <w:p>
      <w:pPr>
        <w:pStyle w:val="8"/>
      </w:pPr>
      <w:r>
        <w:t xml:space="preserve">   char jawab; </w:t>
      </w:r>
    </w:p>
    <w:p>
      <w:pPr>
        <w:pStyle w:val="8"/>
      </w:pPr>
      <w:r>
        <w:t xml:space="preserve">   do{ </w:t>
      </w:r>
    </w:p>
    <w:p>
      <w:pPr>
        <w:pStyle w:val="8"/>
        <w:ind w:firstLine="720"/>
      </w:pPr>
      <w:r>
        <w:t xml:space="preserve">input(); </w:t>
      </w:r>
    </w:p>
    <w:p>
      <w:pPr>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rPr>
        <w:t xml:space="preserve">regulafalsi(); </w:t>
      </w:r>
    </w:p>
    <w:p>
      <w:pPr>
        <w:pStyle w:val="8"/>
        <w:ind w:firstLine="720"/>
      </w:pPr>
      <w:r>
        <w:t xml:space="preserve">fflush(stdin); </w:t>
      </w:r>
    </w:p>
    <w:p>
      <w:pPr>
        <w:pStyle w:val="8"/>
        <w:ind w:firstLine="720"/>
      </w:pPr>
      <w:r>
        <w:t xml:space="preserve">printf("\nMau menghitung lagi ? "); </w:t>
      </w:r>
    </w:p>
    <w:p>
      <w:pPr>
        <w:pStyle w:val="8"/>
        <w:ind w:firstLine="720"/>
      </w:pPr>
      <w:r>
        <w:t xml:space="preserve">scanf("%c", &amp;jawab); </w:t>
      </w:r>
    </w:p>
    <w:p>
      <w:pPr>
        <w:pStyle w:val="8"/>
        <w:ind w:firstLine="720"/>
      </w:pPr>
      <w:r>
        <w:t xml:space="preserve">} while(jawab=='y' || jawab=='Y'); </w:t>
      </w:r>
    </w:p>
    <w:p>
      <w:pPr>
        <w:pStyle w:val="8"/>
      </w:pPr>
      <w:r>
        <w:t xml:space="preserve">} </w:t>
      </w:r>
    </w:p>
    <w:p>
      <w:pPr>
        <w:pStyle w:val="8"/>
      </w:pPr>
    </w:p>
    <w:p>
      <w:pPr>
        <w:pStyle w:val="8"/>
      </w:pPr>
      <w:r>
        <w:t xml:space="preserve">void input() </w:t>
      </w:r>
    </w:p>
    <w:p>
      <w:pPr>
        <w:pStyle w:val="8"/>
      </w:pPr>
      <w:r>
        <w:t xml:space="preserve">{ </w:t>
      </w:r>
    </w:p>
    <w:p>
      <w:pPr>
        <w:pStyle w:val="8"/>
      </w:pPr>
      <w:r>
        <w:t xml:space="preserve">  printf("\nMasukkan batas bawah : "); </w:t>
      </w:r>
    </w:p>
    <w:p>
      <w:pPr>
        <w:pStyle w:val="8"/>
      </w:pPr>
      <w:r>
        <w:t xml:space="preserve">  scanf("%f", &amp;a); </w:t>
      </w:r>
    </w:p>
    <w:p>
      <w:pPr>
        <w:pStyle w:val="8"/>
      </w:pPr>
      <w:r>
        <w:t xml:space="preserve">  printf("Masukkan batas atas : "); </w:t>
      </w:r>
    </w:p>
    <w:p>
      <w:pPr>
        <w:pStyle w:val="8"/>
      </w:pPr>
      <w:r>
        <w:t xml:space="preserve">  scanf("%f", &amp;b); </w:t>
      </w:r>
    </w:p>
    <w:p>
      <w:pPr>
        <w:pStyle w:val="8"/>
      </w:pPr>
      <w:r>
        <w:t xml:space="preserve">  printf("Masukkan jumlah iterasi maksimal : "); </w:t>
      </w:r>
    </w:p>
    <w:p>
      <w:pPr>
        <w:pStyle w:val="8"/>
      </w:pPr>
      <w:r>
        <w:t xml:space="preserve">  scanf("%f", &amp;n); </w:t>
      </w:r>
    </w:p>
    <w:p>
      <w:pPr>
        <w:pStyle w:val="8"/>
      </w:pPr>
      <w:r>
        <w:t xml:space="preserve">  printf("Masukkan error : "); </w:t>
      </w:r>
    </w:p>
    <w:p>
      <w:pPr>
        <w:pStyle w:val="8"/>
      </w:pPr>
      <w:r>
        <w:t xml:space="preserve">  scanf("%f", &amp;e); </w:t>
      </w:r>
    </w:p>
    <w:p>
      <w:pPr>
        <w:pStyle w:val="8"/>
      </w:pPr>
      <w:r>
        <w:t>}</w:t>
      </w:r>
    </w:p>
    <w:p>
      <w:pPr>
        <w:pStyle w:val="8"/>
      </w:pPr>
      <w:r>
        <w:t xml:space="preserve"> </w:t>
      </w:r>
    </w:p>
    <w:p>
      <w:pPr>
        <w:pStyle w:val="8"/>
      </w:pPr>
      <w:r>
        <w:t xml:space="preserve">double f(double x) </w:t>
      </w:r>
    </w:p>
    <w:p>
      <w:pPr>
        <w:pStyle w:val="8"/>
      </w:pPr>
      <w:r>
        <w:t xml:space="preserve">{ </w:t>
      </w:r>
    </w:p>
    <w:p>
      <w:pPr>
        <w:pStyle w:val="8"/>
      </w:pPr>
      <w:r>
        <w:t xml:space="preserve">return exp(-x)-x; </w:t>
      </w:r>
    </w:p>
    <w:p>
      <w:pPr>
        <w:pStyle w:val="8"/>
      </w:pPr>
      <w:r>
        <w:t xml:space="preserve">} </w:t>
      </w:r>
    </w:p>
    <w:p>
      <w:pPr>
        <w:pStyle w:val="8"/>
      </w:pPr>
    </w:p>
    <w:p>
      <w:pPr>
        <w:pStyle w:val="8"/>
      </w:pPr>
      <w:r>
        <w:t xml:space="preserve">void regulafalsi() </w:t>
      </w:r>
    </w:p>
    <w:p>
      <w:pPr>
        <w:pStyle w:val="8"/>
      </w:pPr>
      <w:r>
        <w:t xml:space="preserve">{ </w:t>
      </w:r>
    </w:p>
    <w:p>
      <w:pPr>
        <w:pStyle w:val="8"/>
        <w:ind w:firstLine="720"/>
      </w:pPr>
      <w:r>
        <w:t xml:space="preserve">printf("\ni\t a\t b\t\tx\t f(x)\t\tf(a)\n"); </w:t>
      </w:r>
    </w:p>
    <w:p>
      <w:pPr>
        <w:pStyle w:val="8"/>
        <w:ind w:firstLine="720"/>
      </w:pPr>
      <w:r>
        <w:t xml:space="preserve">if(f(a)*f(b)&lt;0) </w:t>
      </w:r>
    </w:p>
    <w:p>
      <w:pPr>
        <w:pStyle w:val="8"/>
        <w:ind w:firstLine="720"/>
      </w:pPr>
      <w:r>
        <w:t xml:space="preserve">{ </w:t>
      </w:r>
    </w:p>
    <w:p>
      <w:pPr>
        <w:pStyle w:val="8"/>
        <w:ind w:left="720"/>
      </w:pPr>
      <w:r>
        <w:t xml:space="preserve">    while(kondisi==1) </w:t>
      </w:r>
    </w:p>
    <w:p>
      <w:pPr>
        <w:pStyle w:val="8"/>
        <w:ind w:firstLine="720"/>
      </w:pPr>
      <w:r>
        <w:t xml:space="preserve">   { </w:t>
      </w:r>
    </w:p>
    <w:p>
      <w:pPr>
        <w:pStyle w:val="8"/>
        <w:ind w:firstLine="720"/>
      </w:pPr>
      <w:r>
        <w:t xml:space="preserve"> </w:t>
      </w:r>
      <w:r>
        <w:tab/>
      </w:r>
      <w:r>
        <w:t xml:space="preserve">iterasi+=1; </w:t>
      </w:r>
    </w:p>
    <w:p>
      <w:pPr>
        <w:pStyle w:val="8"/>
        <w:ind w:left="720" w:firstLine="720"/>
      </w:pPr>
      <w:r>
        <w:t xml:space="preserve">xr=(f(b)*a-f(a)*b)/(f(b)-f(a)); </w:t>
      </w:r>
    </w:p>
    <w:p>
      <w:pPr>
        <w:pStyle w:val="8"/>
        <w:ind w:left="720" w:firstLine="720"/>
      </w:pPr>
      <w:r>
        <w:t xml:space="preserve">printf("%d %f %f %f %f %f\n", iterasi, a, b, xr, f(xr), f(a)); </w:t>
      </w:r>
    </w:p>
    <w:p>
      <w:pPr>
        <w:pStyle w:val="8"/>
        <w:ind w:left="720" w:firstLine="720"/>
      </w:pPr>
      <w:r>
        <w:t xml:space="preserve">if(fabs(f(xr))&lt;e || iterasi&gt;n) </w:t>
      </w:r>
    </w:p>
    <w:p>
      <w:pPr>
        <w:pStyle w:val="8"/>
        <w:ind w:left="720" w:firstLine="720"/>
      </w:pPr>
      <w:r>
        <w:t xml:space="preserve">kondisi=0; </w:t>
      </w:r>
    </w:p>
    <w:p>
      <w:pPr>
        <w:pStyle w:val="8"/>
        <w:ind w:left="720" w:firstLine="720"/>
      </w:pPr>
    </w:p>
    <w:p>
      <w:pPr>
        <w:pStyle w:val="8"/>
        <w:ind w:left="720" w:firstLine="720"/>
      </w:pPr>
      <w:r>
        <w:t xml:space="preserve">else if(f(a)*f(xr)&lt;0){ </w:t>
      </w:r>
    </w:p>
    <w:p>
      <w:pPr>
        <w:pStyle w:val="8"/>
        <w:ind w:left="720" w:firstLine="720"/>
      </w:pPr>
      <w:r>
        <w:t xml:space="preserve">b=xr; </w:t>
      </w:r>
    </w:p>
    <w:p>
      <w:pPr>
        <w:pStyle w:val="8"/>
        <w:ind w:left="720" w:firstLine="720"/>
      </w:pPr>
      <w:r>
        <w:t xml:space="preserve">} </w:t>
      </w:r>
    </w:p>
    <w:p>
      <w:pPr>
        <w:pStyle w:val="8"/>
        <w:ind w:left="720" w:firstLine="720"/>
      </w:pPr>
      <w:r>
        <w:t xml:space="preserve">else{ </w:t>
      </w:r>
    </w:p>
    <w:p>
      <w:pPr>
        <w:pStyle w:val="8"/>
        <w:ind w:left="720" w:firstLine="720"/>
      </w:pPr>
      <w:r>
        <w:t xml:space="preserve">    a=xr; </w:t>
      </w:r>
    </w:p>
    <w:p>
      <w:pPr>
        <w:ind w:left="1134" w:firstLine="306"/>
        <w:rPr>
          <w:rFonts w:ascii="Times New Roman" w:hAnsi="Times New Roman" w:cs="Times New Roman"/>
          <w:sz w:val="24"/>
          <w:szCs w:val="24"/>
        </w:rPr>
      </w:pPr>
      <w:r>
        <w:rPr>
          <w:rFonts w:ascii="Times New Roman" w:hAnsi="Times New Roman" w:cs="Times New Roman"/>
          <w:sz w:val="24"/>
          <w:szCs w:val="24"/>
        </w:rPr>
        <w:t xml:space="preserve">} </w:t>
      </w:r>
    </w:p>
    <w:p>
      <w:pPr>
        <w:pStyle w:val="8"/>
        <w:ind w:left="720" w:firstLine="720"/>
      </w:pPr>
      <w:r>
        <w:t xml:space="preserve">} </w:t>
      </w:r>
    </w:p>
    <w:p>
      <w:pPr>
        <w:pStyle w:val="8"/>
        <w:ind w:left="720" w:firstLine="720"/>
      </w:pPr>
      <w:r>
        <w:t xml:space="preserve">printf("\n\nNilai xr [Akar]\t= %lg\n", xr); </w:t>
      </w:r>
    </w:p>
    <w:p>
      <w:pPr>
        <w:pStyle w:val="8"/>
        <w:ind w:left="720" w:firstLine="720"/>
      </w:pPr>
      <w:r>
        <w:t xml:space="preserve">printf("f(xr) [Error]\t= %lg\n", f(xr)); </w:t>
      </w:r>
    </w:p>
    <w:p>
      <w:pPr>
        <w:pStyle w:val="8"/>
        <w:ind w:firstLine="720"/>
      </w:pPr>
      <w:r>
        <w:t xml:space="preserve">  } </w:t>
      </w:r>
    </w:p>
    <w:p>
      <w:pPr>
        <w:pStyle w:val="8"/>
        <w:ind w:left="720"/>
      </w:pPr>
      <w:r>
        <w:t xml:space="preserve">else{ </w:t>
      </w:r>
    </w:p>
    <w:p>
      <w:pPr>
        <w:pStyle w:val="8"/>
        <w:ind w:firstLine="720"/>
      </w:pPr>
      <w:r>
        <w:t xml:space="preserve">    printf("Tidak ada akar"); </w:t>
      </w:r>
    </w:p>
    <w:p>
      <w:pPr>
        <w:pStyle w:val="8"/>
        <w:ind w:firstLine="720"/>
      </w:pPr>
      <w:r>
        <w:t xml:space="preserve">} </w:t>
      </w:r>
    </w:p>
    <w:p>
      <w:pPr>
        <w:pStyle w:val="8"/>
        <w:ind w:left="414" w:firstLine="720"/>
      </w:pPr>
      <w:r>
        <w:t xml:space="preserve">printf("\n"); </w:t>
      </w:r>
    </w:p>
    <w:p>
      <w:pPr>
        <w:rPr>
          <w:rFonts w:ascii="Times New Roman" w:hAnsi="Times New Roman" w:cs="Times New Roman"/>
          <w:sz w:val="24"/>
          <w:szCs w:val="24"/>
          <w:lang w:val="en-US"/>
        </w:rPr>
      </w:pPr>
      <w:r>
        <w:rPr>
          <w:rFonts w:ascii="Times New Roman" w:hAnsi="Times New Roman" w:cs="Times New Roman"/>
          <w:sz w:val="24"/>
          <w:szCs w:val="24"/>
        </w:rPr>
        <w:t xml:space="preserve">} </w:t>
      </w:r>
    </w:p>
    <w:p>
      <w:pPr>
        <w:jc w:val="both"/>
        <w:rPr>
          <w:rFonts w:ascii="Times New Roman" w:hAnsi="Times New Roman" w:cs="Times New Roman"/>
          <w:sz w:val="28"/>
          <w:szCs w:val="24"/>
          <w:lang w:val="en-US"/>
        </w:rPr>
      </w:pPr>
      <w:r>
        <w:rPr>
          <w:rFonts w:ascii="Times New Roman" w:hAnsi="Times New Roman" w:cs="Times New Roman"/>
          <w:sz w:val="28"/>
          <w:szCs w:val="24"/>
          <w:lang w:val="en-US"/>
        </w:rPr>
        <w:t>PENDAHULUAN</w:t>
      </w:r>
    </w:p>
    <w:p>
      <w:pPr>
        <w:pStyle w:val="9"/>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Gambar kurva fungsi f(x) = e</w:t>
      </w:r>
      <w:r>
        <w:rPr>
          <w:rFonts w:ascii="Times New Roman" w:hAnsi="Times New Roman" w:cs="Times New Roman"/>
          <w:sz w:val="24"/>
          <w:szCs w:val="24"/>
          <w:vertAlign w:val="superscript"/>
          <w:lang w:val="en-US"/>
        </w:rPr>
        <w:t>-x</w:t>
      </w:r>
      <w:r>
        <w:rPr>
          <w:rFonts w:ascii="Times New Roman" w:hAnsi="Times New Roman" w:cs="Times New Roman"/>
          <w:sz w:val="24"/>
          <w:szCs w:val="24"/>
          <w:lang w:val="en-US"/>
        </w:rPr>
        <w:t>-x dalam bentuk GNUPLOT</w:t>
      </w:r>
    </w:p>
    <w:p>
      <w:pPr>
        <w:pStyle w:val="9"/>
        <w:jc w:val="both"/>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4810125" cy="2936875"/>
            <wp:effectExtent l="0" t="0" r="0" b="0"/>
            <wp:docPr id="1043" name="Picture 18"/>
            <wp:cNvGraphicFramePr/>
            <a:graphic xmlns:a="http://schemas.openxmlformats.org/drawingml/2006/main">
              <a:graphicData uri="http://schemas.openxmlformats.org/drawingml/2006/picture">
                <pic:pic xmlns:pic="http://schemas.openxmlformats.org/drawingml/2006/picture">
                  <pic:nvPicPr>
                    <pic:cNvPr id="1043" name="Picture 18"/>
                    <pic:cNvPicPr/>
                  </pic:nvPicPr>
                  <pic:blipFill>
                    <a:blip r:embed="rId21" cstate="print"/>
                    <a:srcRect/>
                    <a:stretch>
                      <a:fillRect/>
                    </a:stretch>
                  </pic:blipFill>
                  <pic:spPr>
                    <a:xfrm>
                      <a:off x="0" y="0"/>
                      <a:ext cx="4810125" cy="2937362"/>
                    </a:xfrm>
                    <a:prstGeom prst="rect">
                      <a:avLst/>
                    </a:prstGeom>
                    <a:ln>
                      <a:noFill/>
                    </a:ln>
                  </pic:spPr>
                </pic:pic>
              </a:graphicData>
            </a:graphic>
          </wp:inline>
        </w:drawing>
      </w:r>
    </w:p>
    <w:p>
      <w:pPr>
        <w:pStyle w:val="9"/>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Perkiraan batas bawah dan batas atas</w:t>
      </w:r>
    </w:p>
    <w:p>
      <w:pPr>
        <w:pStyle w:val="9"/>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Batas bawah = 0</w:t>
      </w:r>
    </w:p>
    <w:p>
      <w:pPr>
        <w:pStyle w:val="9"/>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Batas atas = 1</w:t>
      </w:r>
    </w:p>
    <w:p>
      <w:pPr>
        <w:pStyle w:val="9"/>
        <w:ind w:left="2563"/>
        <w:jc w:val="both"/>
        <w:rPr>
          <w:rFonts w:ascii="Times New Roman" w:hAnsi="Times New Roman" w:cs="Times New Roman"/>
          <w:sz w:val="24"/>
          <w:szCs w:val="24"/>
          <w:lang w:val="en-US"/>
        </w:rPr>
      </w:pPr>
    </w:p>
    <w:p>
      <w:pPr>
        <w:pStyle w:val="9"/>
        <w:ind w:left="2563"/>
        <w:jc w:val="both"/>
        <w:rPr>
          <w:rFonts w:ascii="Times New Roman" w:hAnsi="Times New Roman" w:cs="Times New Roman"/>
          <w:sz w:val="24"/>
          <w:szCs w:val="24"/>
          <w:lang w:val="en-US"/>
        </w:rPr>
      </w:pPr>
    </w:p>
    <w:p>
      <w:pPr>
        <w:pStyle w:val="9"/>
        <w:ind w:left="2563"/>
        <w:jc w:val="both"/>
        <w:rPr>
          <w:rFonts w:ascii="Times New Roman" w:hAnsi="Times New Roman" w:cs="Times New Roman"/>
          <w:sz w:val="24"/>
          <w:szCs w:val="24"/>
          <w:lang w:val="en-US"/>
        </w:rPr>
      </w:pPr>
    </w:p>
    <w:p>
      <w:pPr>
        <w:pStyle w:val="9"/>
        <w:ind w:left="284"/>
        <w:jc w:val="both"/>
        <w:rPr>
          <w:rFonts w:ascii="Times New Roman" w:hAnsi="Times New Roman" w:cs="Times New Roman"/>
          <w:sz w:val="28"/>
          <w:szCs w:val="24"/>
          <w:lang w:val="en-US"/>
        </w:rPr>
      </w:pPr>
      <w:r>
        <w:rPr>
          <w:rFonts w:ascii="Times New Roman" w:hAnsi="Times New Roman" w:cs="Times New Roman"/>
          <w:sz w:val="28"/>
          <w:szCs w:val="24"/>
          <w:lang w:val="en-US"/>
        </w:rPr>
        <w:t>HASIL PERCOBAAN</w:t>
      </w:r>
    </w:p>
    <w:p>
      <w:pPr>
        <w:pStyle w:val="9"/>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Tabel iterasi a, b, xr, f(xr) </w:t>
      </w:r>
    </w:p>
    <w:p>
      <w:pPr>
        <w:pStyle w:val="9"/>
        <w:ind w:left="644"/>
        <w:jc w:val="both"/>
        <w:rPr>
          <w:rFonts w:ascii="Times New Roman" w:hAnsi="Times New Roman" w:cs="Times New Roman"/>
          <w:sz w:val="24"/>
          <w:szCs w:val="24"/>
          <w:lang w:val="en-US"/>
        </w:rPr>
      </w:pPr>
    </w:p>
    <w:p>
      <w:pPr>
        <w:pStyle w:val="9"/>
        <w:ind w:left="644"/>
        <w:jc w:val="both"/>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4695825" cy="1839595"/>
            <wp:effectExtent l="0" t="0" r="0" b="8255"/>
            <wp:docPr id="1044" name="Picture 20"/>
            <wp:cNvGraphicFramePr/>
            <a:graphic xmlns:a="http://schemas.openxmlformats.org/drawingml/2006/main">
              <a:graphicData uri="http://schemas.openxmlformats.org/drawingml/2006/picture">
                <pic:pic xmlns:pic="http://schemas.openxmlformats.org/drawingml/2006/picture">
                  <pic:nvPicPr>
                    <pic:cNvPr id="1044" name="Picture 20"/>
                    <pic:cNvPicPr/>
                  </pic:nvPicPr>
                  <pic:blipFill>
                    <a:blip r:embed="rId22" cstate="print"/>
                    <a:srcRect/>
                    <a:stretch>
                      <a:fillRect/>
                    </a:stretch>
                  </pic:blipFill>
                  <pic:spPr>
                    <a:xfrm>
                      <a:off x="0" y="0"/>
                      <a:ext cx="4695825" cy="1840152"/>
                    </a:xfrm>
                    <a:prstGeom prst="rect">
                      <a:avLst/>
                    </a:prstGeom>
                    <a:ln>
                      <a:noFill/>
                    </a:ln>
                  </pic:spPr>
                </pic:pic>
              </a:graphicData>
            </a:graphic>
          </wp:inline>
        </w:drawing>
      </w:r>
      <w:r>
        <w:rPr>
          <w:rFonts w:ascii="Times New Roman" w:hAnsi="Times New Roman" w:cs="Times New Roman"/>
          <w:sz w:val="24"/>
          <w:szCs w:val="24"/>
          <w:lang w:val="en-US"/>
        </w:rPr>
        <w:t xml:space="preserve"> </w:t>
      </w:r>
    </w:p>
    <w:p>
      <w:pPr>
        <w:pStyle w:val="9"/>
        <w:ind w:left="644"/>
        <w:jc w:val="both"/>
        <w:rPr>
          <w:rFonts w:ascii="Times New Roman" w:hAnsi="Times New Roman" w:cs="Times New Roman"/>
          <w:sz w:val="24"/>
          <w:szCs w:val="24"/>
          <w:lang w:val="en-US"/>
        </w:rPr>
      </w:pPr>
    </w:p>
    <w:p>
      <w:pPr>
        <w:pStyle w:val="9"/>
        <w:ind w:left="644"/>
        <w:jc w:val="both"/>
        <w:rPr>
          <w:rFonts w:ascii="Times New Roman" w:hAnsi="Times New Roman" w:cs="Times New Roman"/>
          <w:sz w:val="24"/>
          <w:szCs w:val="24"/>
          <w:lang w:val="en-US"/>
        </w:rPr>
      </w:pPr>
    </w:p>
    <w:p>
      <w:pPr>
        <w:pStyle w:val="9"/>
        <w:ind w:left="644"/>
        <w:jc w:val="both"/>
        <w:rPr>
          <w:rFonts w:ascii="Times New Roman" w:hAnsi="Times New Roman" w:cs="Times New Roman"/>
          <w:sz w:val="24"/>
          <w:szCs w:val="24"/>
          <w:lang w:val="en-US"/>
        </w:rPr>
      </w:pPr>
    </w:p>
    <w:p>
      <w:pPr>
        <w:pStyle w:val="9"/>
        <w:ind w:left="644"/>
        <w:jc w:val="both"/>
        <w:rPr>
          <w:rFonts w:ascii="Times New Roman" w:hAnsi="Times New Roman" w:cs="Times New Roman"/>
          <w:sz w:val="24"/>
          <w:szCs w:val="24"/>
          <w:lang w:val="en-US"/>
        </w:rPr>
      </w:pPr>
    </w:p>
    <w:p>
      <w:pPr>
        <w:pStyle w:val="9"/>
        <w:ind w:left="644"/>
        <w:jc w:val="both"/>
        <w:rPr>
          <w:rFonts w:ascii="Times New Roman" w:hAnsi="Times New Roman" w:cs="Times New Roman"/>
          <w:sz w:val="24"/>
          <w:szCs w:val="24"/>
          <w:lang w:val="en-US"/>
        </w:rPr>
      </w:pPr>
    </w:p>
    <w:p>
      <w:pPr>
        <w:pStyle w:val="9"/>
        <w:ind w:left="644"/>
        <w:jc w:val="both"/>
        <w:rPr>
          <w:rFonts w:ascii="Times New Roman" w:hAnsi="Times New Roman" w:cs="Times New Roman"/>
          <w:sz w:val="24"/>
          <w:szCs w:val="24"/>
          <w:lang w:val="en-US"/>
        </w:rPr>
      </w:pPr>
    </w:p>
    <w:p>
      <w:pPr>
        <w:pStyle w:val="9"/>
        <w:ind w:left="644"/>
        <w:jc w:val="both"/>
        <w:rPr>
          <w:rFonts w:ascii="Times New Roman" w:hAnsi="Times New Roman" w:cs="Times New Roman"/>
          <w:sz w:val="24"/>
          <w:szCs w:val="24"/>
          <w:lang w:val="en-US"/>
        </w:rPr>
      </w:pPr>
    </w:p>
    <w:p>
      <w:pPr>
        <w:pStyle w:val="9"/>
        <w:ind w:left="644"/>
        <w:jc w:val="both"/>
        <w:rPr>
          <w:rFonts w:ascii="Times New Roman" w:hAnsi="Times New Roman" w:cs="Times New Roman"/>
          <w:sz w:val="24"/>
          <w:szCs w:val="24"/>
          <w:lang w:val="en-US"/>
        </w:rPr>
      </w:pPr>
    </w:p>
    <w:p>
      <w:pPr>
        <w:pStyle w:val="9"/>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Penamaan terhadap parameter</w:t>
      </w:r>
    </w:p>
    <w:p>
      <w:pPr>
        <w:pStyle w:val="9"/>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Toleransi error terhadap jumlah iterasi</w:t>
      </w:r>
    </w:p>
    <w:p>
      <w:pPr>
        <w:pStyle w:val="9"/>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Tabel </w:t>
      </w:r>
    </w:p>
    <w:p>
      <w:pPr>
        <w:pStyle w:val="9"/>
        <w:ind w:left="2563"/>
        <w:jc w:val="both"/>
        <w:rPr>
          <w:rFonts w:ascii="Times New Roman" w:hAnsi="Times New Roman" w:cs="Times New Roman"/>
          <w:sz w:val="24"/>
          <w:szCs w:val="24"/>
          <w:lang w:val="en-US"/>
        </w:rPr>
      </w:pPr>
      <w:r>
        <w:rPr>
          <w:lang w:val="en-US"/>
        </w:rPr>
        <w:drawing>
          <wp:inline distT="0" distB="0" distL="0" distR="0">
            <wp:extent cx="3686175" cy="1206500"/>
            <wp:effectExtent l="0" t="0" r="0" b="0"/>
            <wp:docPr id="1045" name="Picture 21"/>
            <wp:cNvGraphicFramePr/>
            <a:graphic xmlns:a="http://schemas.openxmlformats.org/drawingml/2006/main">
              <a:graphicData uri="http://schemas.openxmlformats.org/drawingml/2006/picture">
                <pic:pic xmlns:pic="http://schemas.openxmlformats.org/drawingml/2006/picture">
                  <pic:nvPicPr>
                    <pic:cNvPr id="1045" name="Picture 21"/>
                    <pic:cNvPicPr/>
                  </pic:nvPicPr>
                  <pic:blipFill>
                    <a:blip r:embed="rId23" cstate="print"/>
                    <a:srcRect/>
                    <a:stretch>
                      <a:fillRect/>
                    </a:stretch>
                  </pic:blipFill>
                  <pic:spPr>
                    <a:xfrm>
                      <a:off x="0" y="0"/>
                      <a:ext cx="3686175" cy="1206862"/>
                    </a:xfrm>
                    <a:prstGeom prst="rect">
                      <a:avLst/>
                    </a:prstGeom>
                  </pic:spPr>
                </pic:pic>
              </a:graphicData>
            </a:graphic>
          </wp:inline>
        </w:drawing>
      </w:r>
    </w:p>
    <w:p>
      <w:pPr>
        <w:pStyle w:val="9"/>
        <w:ind w:left="2563"/>
        <w:jc w:val="both"/>
        <w:rPr>
          <w:rFonts w:ascii="Times New Roman" w:hAnsi="Times New Roman" w:cs="Times New Roman"/>
          <w:sz w:val="24"/>
          <w:szCs w:val="24"/>
          <w:lang w:val="en-US"/>
        </w:rPr>
      </w:pPr>
    </w:p>
    <w:p>
      <w:pPr>
        <w:pStyle w:val="9"/>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Analisa</w:t>
      </w:r>
    </w:p>
    <w:p>
      <w:pPr>
        <w:pStyle w:val="9"/>
        <w:ind w:left="2563"/>
        <w:jc w:val="both"/>
        <w:rPr>
          <w:rFonts w:ascii="Times New Roman" w:hAnsi="Times New Roman" w:cs="Times New Roman"/>
          <w:sz w:val="24"/>
          <w:szCs w:val="24"/>
          <w:lang w:val="en-US"/>
        </w:rPr>
      </w:pPr>
      <w:r>
        <w:rPr>
          <w:rFonts w:ascii="Times New Roman" w:hAnsi="Times New Roman" w:cs="Times New Roman"/>
          <w:sz w:val="24"/>
          <w:szCs w:val="24"/>
          <w:lang w:val="en-US"/>
        </w:rPr>
        <w:t>Semakin banyak iterasi maka toleransi error semakin mendekati 0</w:t>
      </w:r>
    </w:p>
    <w:p>
      <w:pPr>
        <w:pStyle w:val="9"/>
        <w:ind w:left="2563"/>
        <w:jc w:val="both"/>
        <w:rPr>
          <w:rFonts w:ascii="Times New Roman" w:hAnsi="Times New Roman" w:cs="Times New Roman"/>
          <w:sz w:val="24"/>
          <w:szCs w:val="24"/>
          <w:lang w:val="en-US"/>
        </w:rPr>
      </w:pPr>
    </w:p>
    <w:p>
      <w:pPr>
        <w:pStyle w:val="9"/>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Oengubahan nilai batas atas dan batas bawah terhadap 20 iterasi</w:t>
      </w:r>
    </w:p>
    <w:p>
      <w:pPr>
        <w:pStyle w:val="9"/>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Tabel </w:t>
      </w:r>
    </w:p>
    <w:p>
      <w:pPr>
        <w:pStyle w:val="9"/>
        <w:ind w:left="2563"/>
        <w:jc w:val="both"/>
        <w:rPr>
          <w:rFonts w:ascii="Times New Roman" w:hAnsi="Times New Roman" w:cs="Times New Roman"/>
          <w:sz w:val="24"/>
          <w:szCs w:val="24"/>
          <w:lang w:val="en-US"/>
        </w:rPr>
      </w:pPr>
      <w:r>
        <w:rPr>
          <w:lang w:val="en-US"/>
        </w:rPr>
        <mc:AlternateContent>
          <mc:Choice Requires="wps">
            <w:drawing>
              <wp:anchor distT="0" distB="0" distL="0" distR="0" simplePos="0" relativeHeight="1024" behindDoc="0" locked="0" layoutInCell="1" allowOverlap="1">
                <wp:simplePos x="0" y="0"/>
                <wp:positionH relativeFrom="column">
                  <wp:posOffset>2895600</wp:posOffset>
                </wp:positionH>
                <wp:positionV relativeFrom="paragraph">
                  <wp:posOffset>922020</wp:posOffset>
                </wp:positionV>
                <wp:extent cx="257175" cy="247650"/>
                <wp:effectExtent l="0" t="0" r="0" b="0"/>
                <wp:wrapNone/>
                <wp:docPr id="1046" name="Text Box 23"/>
                <wp:cNvGraphicFramePr/>
                <a:graphic xmlns:a="http://schemas.openxmlformats.org/drawingml/2006/main">
                  <a:graphicData uri="http://schemas.microsoft.com/office/word/2010/wordprocessingShape">
                    <wps:wsp>
                      <wps:cNvSpPr/>
                      <wps:spPr>
                        <a:xfrm>
                          <a:off x="0" y="0"/>
                          <a:ext cx="257175" cy="247650"/>
                        </a:xfrm>
                        <a:prstGeom prst="rect">
                          <a:avLst/>
                        </a:prstGeom>
                        <a:ln>
                          <a:noFill/>
                        </a:ln>
                      </wps:spPr>
                      <wps:txbx>
                        <w:txbxContent>
                          <w:p>
                            <w:pPr>
                              <w:rPr>
                                <w:rFonts w:ascii="Times New Roman" w:hAnsi="Times New Roman" w:cs="Times New Roman"/>
                                <w:sz w:val="20"/>
                                <w:lang w:val="en-US"/>
                              </w:rPr>
                            </w:pPr>
                            <w:r>
                              <w:rPr>
                                <w:rFonts w:ascii="Times New Roman" w:hAnsi="Times New Roman" w:cs="Times New Roman"/>
                                <w:sz w:val="20"/>
                                <w:lang w:val="en-US"/>
                              </w:rPr>
                              <w:t>6</w:t>
                            </w:r>
                          </w:p>
                        </w:txbxContent>
                      </wps:txbx>
                      <wps:bodyPr vert="horz" wrap="square" lIns="91440" tIns="45720" rIns="91440" bIns="45720" anchor="t">
                        <a:noAutofit/>
                      </wps:bodyPr>
                    </wps:wsp>
                  </a:graphicData>
                </a:graphic>
              </wp:anchor>
            </w:drawing>
          </mc:Choice>
          <mc:Fallback>
            <w:pict>
              <v:rect id="Text Box 23" o:spid="_x0000_s1026" o:spt="1" style="position:absolute;left:0pt;margin-left:228pt;margin-top:72.6pt;height:19.5pt;width:20.25pt;z-index:1024;mso-width-relative:page;mso-height-relative:page;" filled="f" stroked="f" coordsize="21600,21600" o:gfxdata="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1APLDdsAAAALAQAADwAAAAAAAAABACAAAAAiAAAAZHJzL2Rvd25yZXYueG1sUEsBAhQAFAAAAAgA&#10;h07iQBLt50awAQAAVAMAAA4AAAAAAAAAAQAgAAAAKgEAAGRycy9lMm9Eb2MueG1sUEsFBgAAAAAG&#10;AAYAWQEAAEwFAAAAAA==&#10;">
                <v:fill on="f" focussize="0,0"/>
                <v:stroke on="f"/>
                <v:imagedata o:title=""/>
                <o:lock v:ext="edit" aspectratio="f"/>
                <v:textbox>
                  <w:txbxContent>
                    <w:p>
                      <w:pPr>
                        <w:rPr>
                          <w:rFonts w:ascii="Times New Roman" w:hAnsi="Times New Roman" w:cs="Times New Roman"/>
                          <w:sz w:val="20"/>
                          <w:lang w:val="en-US"/>
                        </w:rPr>
                      </w:pPr>
                      <w:r>
                        <w:rPr>
                          <w:rFonts w:ascii="Times New Roman" w:hAnsi="Times New Roman" w:cs="Times New Roman"/>
                          <w:sz w:val="20"/>
                          <w:lang w:val="en-US"/>
                        </w:rPr>
                        <w:t>6</w:t>
                      </w:r>
                    </w:p>
                  </w:txbxContent>
                </v:textbox>
              </v:rect>
            </w:pict>
          </mc:Fallback>
        </mc:AlternateContent>
      </w:r>
      <w:r>
        <w:rPr>
          <w:lang w:val="en-US"/>
        </w:rPr>
        <w:drawing>
          <wp:inline distT="0" distB="0" distL="0" distR="0">
            <wp:extent cx="3657600" cy="1236345"/>
            <wp:effectExtent l="0" t="0" r="0" b="1905"/>
            <wp:docPr id="1047" name="Picture 22"/>
            <wp:cNvGraphicFramePr/>
            <a:graphic xmlns:a="http://schemas.openxmlformats.org/drawingml/2006/main">
              <a:graphicData uri="http://schemas.openxmlformats.org/drawingml/2006/picture">
                <pic:pic xmlns:pic="http://schemas.openxmlformats.org/drawingml/2006/picture">
                  <pic:nvPicPr>
                    <pic:cNvPr id="1047" name="Picture 22"/>
                    <pic:cNvPicPr/>
                  </pic:nvPicPr>
                  <pic:blipFill>
                    <a:blip r:embed="rId24" cstate="print"/>
                    <a:srcRect/>
                    <a:stretch>
                      <a:fillRect/>
                    </a:stretch>
                  </pic:blipFill>
                  <pic:spPr>
                    <a:xfrm>
                      <a:off x="0" y="0"/>
                      <a:ext cx="3657600" cy="1236648"/>
                    </a:xfrm>
                    <a:prstGeom prst="rect">
                      <a:avLst/>
                    </a:prstGeom>
                  </pic:spPr>
                </pic:pic>
              </a:graphicData>
            </a:graphic>
          </wp:inline>
        </w:drawing>
      </w:r>
    </w:p>
    <w:p>
      <w:pPr>
        <w:pStyle w:val="9"/>
        <w:ind w:left="2563"/>
        <w:jc w:val="both"/>
        <w:rPr>
          <w:rFonts w:ascii="Times New Roman" w:hAnsi="Times New Roman" w:cs="Times New Roman"/>
          <w:sz w:val="24"/>
          <w:szCs w:val="24"/>
          <w:lang w:val="en-US"/>
        </w:rPr>
      </w:pPr>
    </w:p>
    <w:p>
      <w:pPr>
        <w:pStyle w:val="9"/>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Analisa</w:t>
      </w:r>
    </w:p>
    <w:p>
      <w:pPr>
        <w:pStyle w:val="9"/>
        <w:ind w:left="2563"/>
        <w:jc w:val="both"/>
        <w:rPr>
          <w:rFonts w:ascii="Times New Roman" w:hAnsi="Times New Roman" w:cs="Times New Roman"/>
          <w:sz w:val="24"/>
          <w:szCs w:val="24"/>
          <w:lang w:val="en-US"/>
        </w:rPr>
      </w:pPr>
      <w:r>
        <w:rPr>
          <w:rFonts w:ascii="Times New Roman" w:hAnsi="Times New Roman" w:cs="Times New Roman"/>
          <w:sz w:val="24"/>
          <w:szCs w:val="24"/>
          <w:lang w:val="en-US"/>
        </w:rPr>
        <w:t>Semakin sempit range maka toleransi error semakin mendekati angka 0.</w:t>
      </w:r>
    </w:p>
    <w:p>
      <w:pPr>
        <w:pStyle w:val="9"/>
        <w:ind w:left="2563"/>
        <w:jc w:val="both"/>
        <w:rPr>
          <w:rFonts w:ascii="Times New Roman" w:hAnsi="Times New Roman" w:cs="Times New Roman"/>
          <w:sz w:val="24"/>
          <w:szCs w:val="24"/>
          <w:lang w:val="en-US"/>
        </w:rPr>
      </w:pPr>
    </w:p>
    <w:p>
      <w:pPr>
        <w:pStyle w:val="9"/>
        <w:ind w:left="2563"/>
        <w:jc w:val="both"/>
        <w:rPr>
          <w:rFonts w:ascii="Times New Roman" w:hAnsi="Times New Roman" w:cs="Times New Roman"/>
          <w:sz w:val="24"/>
          <w:szCs w:val="24"/>
          <w:lang w:val="en-US"/>
        </w:rPr>
      </w:pPr>
    </w:p>
    <w:p>
      <w:pPr>
        <w:jc w:val="both"/>
        <w:rPr>
          <w:rFonts w:ascii="Times New Roman" w:hAnsi="Times New Roman" w:cs="Times New Roman"/>
          <w:sz w:val="28"/>
          <w:szCs w:val="24"/>
          <w:lang w:val="en-US"/>
        </w:rPr>
      </w:pPr>
      <w:r>
        <w:rPr>
          <w:rFonts w:ascii="Times New Roman" w:hAnsi="Times New Roman" w:cs="Times New Roman"/>
          <w:sz w:val="28"/>
          <w:szCs w:val="24"/>
          <w:lang w:val="en-US"/>
        </w:rPr>
        <w:t>KESIMPULAN</w:t>
      </w:r>
    </w:p>
    <w:p>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Nilai error berbanding terbalik dengan jumlah iterasi dan berbanding lurus dengan jarak antara batas atas dan batas bawah. Semakin banyak iterasi, semakin kecil nilai error, dan semakin kecil jarak antara batas atas dan batas bawah dengan jumlah iterasi maka semakin kecil pula nilai error</w:t>
      </w:r>
    </w:p>
    <w:sectPr>
      <w:pgSz w:w="11907" w:h="16839"/>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MS Gothic"/>
    <w:panose1 w:val="02020609040002080304"/>
    <w:charset w:val="80"/>
    <w:family w:val="roman"/>
    <w:pitch w:val="default"/>
    <w:sig w:usb0="00000000" w:usb1="00000000" w:usb2="00000010" w:usb3="00000000" w:csb0="00020000" w:csb1="00000000"/>
  </w:font>
  <w:font w:name="Segoe UI">
    <w:panose1 w:val="020B0502040204020203"/>
    <w:charset w:val="00"/>
    <w:family w:val="swiss"/>
    <w:pitch w:val="default"/>
    <w:sig w:usb0="E4002EFF" w:usb1="C000E47F" w:usb2="00000009" w:usb3="00000000" w:csb0="200001FF" w:csb1="00000000"/>
  </w:font>
  <w:font w:name="SymbolMT">
    <w:altName w:val="MS Gothic"/>
    <w:panose1 w:val="00000000000000000000"/>
    <w:charset w:val="80"/>
    <w:family w:val="auto"/>
    <w:pitch w:val="default"/>
    <w:sig w:usb0="00000000" w:usb1="00000000" w:usb2="00000010" w:usb3="00000000" w:csb0="00020000" w:csb1="00000000"/>
  </w:font>
  <w:font w:name="MS Gothic">
    <w:panose1 w:val="020B0609070205080204"/>
    <w:charset w:val="80"/>
    <w:family w:val="modern"/>
    <w:pitch w:val="default"/>
    <w:sig w:usb0="E00002FF" w:usb1="6AC7FDFB" w:usb2="08000012" w:usb3="00000000" w:csb0="4002009F" w:csb1="DFD70000"/>
  </w:font>
  <w:font w:name="Calibri Light">
    <w:panose1 w:val="020F0302020204030204"/>
    <w:charset w:val="00"/>
    <w:family w:val="swiss"/>
    <w:pitch w:val="default"/>
    <w:sig w:usb0="E0002AFF" w:usb1="C000247B" w:usb2="00000009" w:usb3="00000000" w:csb0="200001FF" w:csb1="00000000"/>
  </w:font>
  <w:font w:name="ＭＳ 明朝">
    <w:altName w:val="SimSun"/>
    <w:panose1 w:val="00000000000000000000"/>
    <w:charset w:val="86"/>
    <w:family w:val="auto"/>
    <w:pitch w:val="default"/>
    <w:sig w:usb0="00000000" w:usb1="00000000" w:usb2="00000009" w:usb3="00000000" w:csb0="0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0000001"/>
    <w:multiLevelType w:val="multilevel"/>
    <w:tmpl w:val="00000001"/>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0000002"/>
    <w:multiLevelType w:val="multilevel"/>
    <w:tmpl w:val="00000002"/>
    <w:lvl w:ilvl="0" w:tentative="0">
      <w:start w:val="5"/>
      <w:numFmt w:val="bullet"/>
      <w:lvlText w:val=""/>
      <w:lvlJc w:val="left"/>
      <w:pPr>
        <w:ind w:left="2563" w:hanging="360"/>
      </w:pPr>
      <w:rPr>
        <w:rFonts w:hint="default" w:ascii="Symbol" w:hAnsi="Symbol" w:eastAsia="Calibri" w:cs="Times New Roman"/>
      </w:rPr>
    </w:lvl>
    <w:lvl w:ilvl="1" w:tentative="0">
      <w:start w:val="1"/>
      <w:numFmt w:val="bullet"/>
      <w:lvlText w:val="o"/>
      <w:lvlJc w:val="left"/>
      <w:pPr>
        <w:ind w:left="3283" w:hanging="360"/>
      </w:pPr>
      <w:rPr>
        <w:rFonts w:hint="default" w:ascii="Courier New" w:hAnsi="Courier New" w:cs="Courier New"/>
      </w:rPr>
    </w:lvl>
    <w:lvl w:ilvl="2" w:tentative="0">
      <w:start w:val="1"/>
      <w:numFmt w:val="bullet"/>
      <w:lvlText w:val=""/>
      <w:lvlJc w:val="left"/>
      <w:pPr>
        <w:ind w:left="4003" w:hanging="360"/>
      </w:pPr>
      <w:rPr>
        <w:rFonts w:hint="default" w:ascii="Wingdings" w:hAnsi="Wingdings"/>
      </w:rPr>
    </w:lvl>
    <w:lvl w:ilvl="3" w:tentative="0">
      <w:start w:val="1"/>
      <w:numFmt w:val="bullet"/>
      <w:lvlText w:val=""/>
      <w:lvlJc w:val="left"/>
      <w:pPr>
        <w:ind w:left="4723" w:hanging="360"/>
      </w:pPr>
      <w:rPr>
        <w:rFonts w:hint="default" w:ascii="Symbol" w:hAnsi="Symbol"/>
      </w:rPr>
    </w:lvl>
    <w:lvl w:ilvl="4" w:tentative="0">
      <w:start w:val="1"/>
      <w:numFmt w:val="bullet"/>
      <w:lvlText w:val="o"/>
      <w:lvlJc w:val="left"/>
      <w:pPr>
        <w:ind w:left="5443" w:hanging="360"/>
      </w:pPr>
      <w:rPr>
        <w:rFonts w:hint="default" w:ascii="Courier New" w:hAnsi="Courier New" w:cs="Courier New"/>
      </w:rPr>
    </w:lvl>
    <w:lvl w:ilvl="5" w:tentative="0">
      <w:start w:val="1"/>
      <w:numFmt w:val="bullet"/>
      <w:lvlText w:val=""/>
      <w:lvlJc w:val="left"/>
      <w:pPr>
        <w:ind w:left="6163" w:hanging="360"/>
      </w:pPr>
      <w:rPr>
        <w:rFonts w:hint="default" w:ascii="Wingdings" w:hAnsi="Wingdings"/>
      </w:rPr>
    </w:lvl>
    <w:lvl w:ilvl="6" w:tentative="0">
      <w:start w:val="1"/>
      <w:numFmt w:val="bullet"/>
      <w:lvlText w:val=""/>
      <w:lvlJc w:val="left"/>
      <w:pPr>
        <w:ind w:left="6883" w:hanging="360"/>
      </w:pPr>
      <w:rPr>
        <w:rFonts w:hint="default" w:ascii="Symbol" w:hAnsi="Symbol"/>
      </w:rPr>
    </w:lvl>
    <w:lvl w:ilvl="7" w:tentative="0">
      <w:start w:val="1"/>
      <w:numFmt w:val="bullet"/>
      <w:lvlText w:val="o"/>
      <w:lvlJc w:val="left"/>
      <w:pPr>
        <w:ind w:left="7603" w:hanging="360"/>
      </w:pPr>
      <w:rPr>
        <w:rFonts w:hint="default" w:ascii="Courier New" w:hAnsi="Courier New" w:cs="Courier New"/>
      </w:rPr>
    </w:lvl>
    <w:lvl w:ilvl="8" w:tentative="0">
      <w:start w:val="1"/>
      <w:numFmt w:val="bullet"/>
      <w:lvlText w:val=""/>
      <w:lvlJc w:val="left"/>
      <w:pPr>
        <w:ind w:left="8323" w:hanging="360"/>
      </w:pPr>
      <w:rPr>
        <w:rFonts w:hint="default" w:ascii="Wingdings" w:hAnsi="Wingdings"/>
      </w:rPr>
    </w:lvl>
  </w:abstractNum>
  <w:abstractNum w:abstractNumId="3">
    <w:nsid w:val="00000005"/>
    <w:multiLevelType w:val="multilevel"/>
    <w:tmpl w:val="0000000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0000006"/>
    <w:multiLevelType w:val="multilevel"/>
    <w:tmpl w:val="00000006"/>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00000008"/>
    <w:multiLevelType w:val="multilevel"/>
    <w:tmpl w:val="0000000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0000009"/>
    <w:multiLevelType w:val="multilevel"/>
    <w:tmpl w:val="0000000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0000000A"/>
    <w:multiLevelType w:val="multilevel"/>
    <w:tmpl w:val="0000000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0000000B"/>
    <w:multiLevelType w:val="multilevel"/>
    <w:tmpl w:val="0000000B"/>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9">
    <w:nsid w:val="0000000C"/>
    <w:multiLevelType w:val="multilevel"/>
    <w:tmpl w:val="0000000C"/>
    <w:lvl w:ilvl="0" w:tentative="0">
      <w:start w:val="5"/>
      <w:numFmt w:val="bullet"/>
      <w:lvlText w:val="-"/>
      <w:lvlJc w:val="left"/>
      <w:pPr>
        <w:ind w:left="4680" w:hanging="360"/>
      </w:pPr>
      <w:rPr>
        <w:rFonts w:hint="default" w:ascii="Times New Roman" w:hAnsi="Times New Roman" w:eastAsia="Calibri" w:cs="Times New Roman"/>
      </w:rPr>
    </w:lvl>
    <w:lvl w:ilvl="1" w:tentative="0">
      <w:start w:val="1"/>
      <w:numFmt w:val="bullet"/>
      <w:lvlText w:val="o"/>
      <w:lvlJc w:val="left"/>
      <w:pPr>
        <w:ind w:left="5400" w:hanging="360"/>
      </w:pPr>
      <w:rPr>
        <w:rFonts w:hint="default" w:ascii="Courier New" w:hAnsi="Courier New" w:cs="Courier New"/>
      </w:rPr>
    </w:lvl>
    <w:lvl w:ilvl="2" w:tentative="0">
      <w:start w:val="1"/>
      <w:numFmt w:val="bullet"/>
      <w:lvlText w:val=""/>
      <w:lvlJc w:val="left"/>
      <w:pPr>
        <w:ind w:left="6120" w:hanging="360"/>
      </w:pPr>
      <w:rPr>
        <w:rFonts w:hint="default" w:ascii="Wingdings" w:hAnsi="Wingdings"/>
      </w:rPr>
    </w:lvl>
    <w:lvl w:ilvl="3" w:tentative="0">
      <w:start w:val="1"/>
      <w:numFmt w:val="bullet"/>
      <w:lvlText w:val=""/>
      <w:lvlJc w:val="left"/>
      <w:pPr>
        <w:ind w:left="6840" w:hanging="360"/>
      </w:pPr>
      <w:rPr>
        <w:rFonts w:hint="default" w:ascii="Symbol" w:hAnsi="Symbol"/>
      </w:rPr>
    </w:lvl>
    <w:lvl w:ilvl="4" w:tentative="0">
      <w:start w:val="1"/>
      <w:numFmt w:val="bullet"/>
      <w:lvlText w:val="o"/>
      <w:lvlJc w:val="left"/>
      <w:pPr>
        <w:ind w:left="7560" w:hanging="360"/>
      </w:pPr>
      <w:rPr>
        <w:rFonts w:hint="default" w:ascii="Courier New" w:hAnsi="Courier New" w:cs="Courier New"/>
      </w:rPr>
    </w:lvl>
    <w:lvl w:ilvl="5" w:tentative="0">
      <w:start w:val="1"/>
      <w:numFmt w:val="bullet"/>
      <w:lvlText w:val=""/>
      <w:lvlJc w:val="left"/>
      <w:pPr>
        <w:ind w:left="8280" w:hanging="360"/>
      </w:pPr>
      <w:rPr>
        <w:rFonts w:hint="default" w:ascii="Wingdings" w:hAnsi="Wingdings"/>
      </w:rPr>
    </w:lvl>
    <w:lvl w:ilvl="6" w:tentative="0">
      <w:start w:val="1"/>
      <w:numFmt w:val="bullet"/>
      <w:lvlText w:val=""/>
      <w:lvlJc w:val="left"/>
      <w:pPr>
        <w:ind w:left="9000" w:hanging="360"/>
      </w:pPr>
      <w:rPr>
        <w:rFonts w:hint="default" w:ascii="Symbol" w:hAnsi="Symbol"/>
      </w:rPr>
    </w:lvl>
    <w:lvl w:ilvl="7" w:tentative="0">
      <w:start w:val="1"/>
      <w:numFmt w:val="bullet"/>
      <w:lvlText w:val="o"/>
      <w:lvlJc w:val="left"/>
      <w:pPr>
        <w:ind w:left="9720" w:hanging="360"/>
      </w:pPr>
      <w:rPr>
        <w:rFonts w:hint="default" w:ascii="Courier New" w:hAnsi="Courier New" w:cs="Courier New"/>
      </w:rPr>
    </w:lvl>
    <w:lvl w:ilvl="8" w:tentative="0">
      <w:start w:val="1"/>
      <w:numFmt w:val="bullet"/>
      <w:lvlText w:val=""/>
      <w:lvlJc w:val="left"/>
      <w:pPr>
        <w:ind w:left="10440" w:hanging="360"/>
      </w:pPr>
      <w:rPr>
        <w:rFonts w:hint="default" w:ascii="Wingdings" w:hAnsi="Wingdings"/>
      </w:rPr>
    </w:lvl>
  </w:abstractNum>
  <w:abstractNum w:abstractNumId="10">
    <w:nsid w:val="0000000D"/>
    <w:multiLevelType w:val="multilevel"/>
    <w:tmpl w:val="0000000D"/>
    <w:lvl w:ilvl="0" w:tentative="0">
      <w:start w:val="1"/>
      <w:numFmt w:val="decimal"/>
      <w:lvlText w:val="(%1)"/>
      <w:lvlJc w:val="left"/>
      <w:pPr>
        <w:ind w:left="2203" w:hanging="360"/>
      </w:pPr>
      <w:rPr>
        <w:rFonts w:hint="default"/>
      </w:rPr>
    </w:lvl>
    <w:lvl w:ilvl="1" w:tentative="0">
      <w:start w:val="1"/>
      <w:numFmt w:val="lowerLetter"/>
      <w:lvlText w:val="%2."/>
      <w:lvlJc w:val="left"/>
      <w:pPr>
        <w:ind w:left="2923" w:hanging="360"/>
      </w:pPr>
    </w:lvl>
    <w:lvl w:ilvl="2" w:tentative="0">
      <w:start w:val="1"/>
      <w:numFmt w:val="lowerRoman"/>
      <w:lvlText w:val="%3."/>
      <w:lvlJc w:val="right"/>
      <w:pPr>
        <w:ind w:left="3643" w:hanging="180"/>
      </w:pPr>
    </w:lvl>
    <w:lvl w:ilvl="3" w:tentative="0">
      <w:start w:val="1"/>
      <w:numFmt w:val="decimal"/>
      <w:lvlText w:val="%4."/>
      <w:lvlJc w:val="left"/>
      <w:pPr>
        <w:ind w:left="4363" w:hanging="360"/>
      </w:pPr>
    </w:lvl>
    <w:lvl w:ilvl="4" w:tentative="0">
      <w:start w:val="1"/>
      <w:numFmt w:val="lowerLetter"/>
      <w:lvlText w:val="%5."/>
      <w:lvlJc w:val="left"/>
      <w:pPr>
        <w:ind w:left="5083" w:hanging="360"/>
      </w:pPr>
    </w:lvl>
    <w:lvl w:ilvl="5" w:tentative="0">
      <w:start w:val="1"/>
      <w:numFmt w:val="lowerRoman"/>
      <w:lvlText w:val="%6."/>
      <w:lvlJc w:val="right"/>
      <w:pPr>
        <w:ind w:left="5803" w:hanging="180"/>
      </w:pPr>
    </w:lvl>
    <w:lvl w:ilvl="6" w:tentative="0">
      <w:start w:val="1"/>
      <w:numFmt w:val="decimal"/>
      <w:lvlText w:val="%7."/>
      <w:lvlJc w:val="left"/>
      <w:pPr>
        <w:ind w:left="6523" w:hanging="360"/>
      </w:pPr>
    </w:lvl>
    <w:lvl w:ilvl="7" w:tentative="0">
      <w:start w:val="1"/>
      <w:numFmt w:val="lowerLetter"/>
      <w:lvlText w:val="%8."/>
      <w:lvlJc w:val="left"/>
      <w:pPr>
        <w:ind w:left="7243" w:hanging="360"/>
      </w:pPr>
    </w:lvl>
    <w:lvl w:ilvl="8" w:tentative="0">
      <w:start w:val="1"/>
      <w:numFmt w:val="lowerRoman"/>
      <w:lvlText w:val="%9."/>
      <w:lvlJc w:val="right"/>
      <w:pPr>
        <w:ind w:left="7963" w:hanging="180"/>
      </w:pPr>
    </w:lvl>
  </w:abstractNum>
  <w:abstractNum w:abstractNumId="11">
    <w:nsid w:val="0000000E"/>
    <w:multiLevelType w:val="multilevel"/>
    <w:tmpl w:val="0000000E"/>
    <w:lvl w:ilvl="0" w:tentative="0">
      <w:start w:val="1"/>
      <w:numFmt w:val="lowerLetter"/>
      <w:lvlText w:val="%1."/>
      <w:lvlJc w:val="left"/>
      <w:pPr>
        <w:ind w:left="1004" w:hanging="360"/>
      </w:pPr>
      <w:rPr>
        <w:rFonts w:hint="default"/>
      </w:r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num w:numId="1">
    <w:abstractNumId w:val="10"/>
  </w:num>
  <w:num w:numId="2">
    <w:abstractNumId w:val="2"/>
  </w:num>
  <w:num w:numId="3">
    <w:abstractNumId w:val="9"/>
  </w:num>
  <w:num w:numId="4">
    <w:abstractNumId w:val="7"/>
  </w:num>
  <w:num w:numId="5">
    <w:abstractNumId w:val="6"/>
  </w:num>
  <w:num w:numId="6">
    <w:abstractNumId w:val="1"/>
  </w:num>
  <w:num w:numId="7">
    <w:abstractNumId w:val="5"/>
  </w:num>
  <w:num w:numId="8">
    <w:abstractNumId w:val="0"/>
  </w:num>
  <w:num w:numId="9">
    <w:abstractNumId w:val="4"/>
  </w:num>
  <w:num w:numId="10">
    <w:abstractNumId w:val="3"/>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422AFC"/>
    <w:rsid w:val="79E724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ＭＳ 明朝" w:cs="SimSu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qFormat="1" w:unhideWhenUsed="0"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id-ID" w:eastAsia="en-US" w:bidi="ar-SA"/>
    </w:rPr>
  </w:style>
  <w:style w:type="character" w:default="1" w:styleId="5">
    <w:name w:val="Default Paragraph Font"/>
    <w:uiPriority w:val="1"/>
  </w:style>
  <w:style w:type="table" w:default="1" w:styleId="7">
    <w:name w:val="Normal Table"/>
    <w:uiPriority w:val="99"/>
    <w:tblPr>
      <w:tblLayout w:type="fixed"/>
      <w:tblCellMar>
        <w:top w:w="0" w:type="dxa"/>
        <w:left w:w="108" w:type="dxa"/>
        <w:bottom w:w="0" w:type="dxa"/>
        <w:right w:w="108" w:type="dxa"/>
      </w:tblCellMar>
    </w:tblPr>
  </w:style>
  <w:style w:type="paragraph" w:styleId="2">
    <w:name w:val="Balloon Text"/>
    <w:basedOn w:val="1"/>
    <w:link w:val="12"/>
    <w:uiPriority w:val="99"/>
    <w:pPr>
      <w:spacing w:after="0" w:line="240" w:lineRule="auto"/>
    </w:pPr>
    <w:rPr>
      <w:rFonts w:ascii="Segoe UI" w:hAnsi="Segoe UI" w:cs="Segoe UI"/>
      <w:sz w:val="18"/>
      <w:szCs w:val="18"/>
    </w:rPr>
  </w:style>
  <w:style w:type="paragraph" w:styleId="3">
    <w:name w:val="annotation text"/>
    <w:basedOn w:val="1"/>
    <w:link w:val="10"/>
    <w:qFormat/>
    <w:uiPriority w:val="99"/>
    <w:pPr>
      <w:spacing w:line="240" w:lineRule="auto"/>
    </w:pPr>
    <w:rPr>
      <w:sz w:val="20"/>
      <w:szCs w:val="20"/>
    </w:rPr>
  </w:style>
  <w:style w:type="paragraph" w:styleId="4">
    <w:name w:val="annotation subject"/>
    <w:basedOn w:val="3"/>
    <w:next w:val="3"/>
    <w:link w:val="11"/>
    <w:qFormat/>
    <w:uiPriority w:val="99"/>
    <w:rPr>
      <w:b/>
      <w:bCs/>
    </w:rPr>
  </w:style>
  <w:style w:type="character" w:styleId="6">
    <w:name w:val="annotation reference"/>
    <w:basedOn w:val="5"/>
    <w:uiPriority w:val="99"/>
    <w:rPr>
      <w:sz w:val="16"/>
      <w:szCs w:val="16"/>
    </w:rPr>
  </w:style>
  <w:style w:type="paragraph" w:customStyle="1" w:styleId="8">
    <w:name w:val="Default"/>
    <w:uiPriority w:val="0"/>
    <w:pPr>
      <w:autoSpaceDE w:val="0"/>
      <w:autoSpaceDN w:val="0"/>
      <w:adjustRightInd w:val="0"/>
      <w:spacing w:after="0" w:line="240" w:lineRule="auto"/>
    </w:pPr>
    <w:rPr>
      <w:rFonts w:ascii="Times New Roman" w:hAnsi="Times New Roman" w:eastAsia="ＭＳ 明朝" w:cs="Times New Roman"/>
      <w:color w:val="000000"/>
      <w:sz w:val="24"/>
      <w:szCs w:val="24"/>
      <w:lang w:val="en-US" w:eastAsia="ja-JP" w:bidi="ar-SA"/>
    </w:rPr>
  </w:style>
  <w:style w:type="paragraph" w:customStyle="1" w:styleId="9">
    <w:name w:val="List Paragraph"/>
    <w:basedOn w:val="1"/>
    <w:qFormat/>
    <w:uiPriority w:val="34"/>
    <w:pPr>
      <w:ind w:left="720"/>
      <w:contextualSpacing/>
    </w:pPr>
  </w:style>
  <w:style w:type="character" w:customStyle="1" w:styleId="10">
    <w:name w:val="Comment Text Char"/>
    <w:basedOn w:val="5"/>
    <w:link w:val="3"/>
    <w:uiPriority w:val="99"/>
    <w:rPr>
      <w:rFonts w:eastAsia="Calibri"/>
      <w:sz w:val="20"/>
      <w:szCs w:val="20"/>
      <w:lang w:val="id-ID" w:eastAsia="en-US"/>
    </w:rPr>
  </w:style>
  <w:style w:type="character" w:customStyle="1" w:styleId="11">
    <w:name w:val="Comment Subject Char"/>
    <w:basedOn w:val="10"/>
    <w:link w:val="4"/>
    <w:uiPriority w:val="99"/>
    <w:rPr>
      <w:rFonts w:eastAsia="Calibri"/>
      <w:b/>
      <w:bCs/>
      <w:sz w:val="20"/>
      <w:szCs w:val="20"/>
      <w:lang w:val="id-ID" w:eastAsia="en-US"/>
    </w:rPr>
  </w:style>
  <w:style w:type="character" w:customStyle="1" w:styleId="12">
    <w:name w:val="Balloon Text Char"/>
    <w:basedOn w:val="5"/>
    <w:link w:val="2"/>
    <w:uiPriority w:val="99"/>
    <w:rPr>
      <w:rFonts w:ascii="Segoe UI" w:hAnsi="Segoe UI" w:eastAsia="Calibri" w:cs="Segoe UI"/>
      <w:sz w:val="18"/>
      <w:szCs w:val="18"/>
      <w:lang w:val="id-ID"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emf"/><Relationship Id="rId21" Type="http://schemas.openxmlformats.org/officeDocument/2006/relationships/image" Target="media/image18.emf"/><Relationship Id="rId20" Type="http://schemas.openxmlformats.org/officeDocument/2006/relationships/image" Target="media/image17.emf"/><Relationship Id="rId2" Type="http://schemas.openxmlformats.org/officeDocument/2006/relationships/settings" Target="settings.xml"/><Relationship Id="rId19" Type="http://schemas.openxmlformats.org/officeDocument/2006/relationships/image" Target="media/image16.emf"/><Relationship Id="rId18" Type="http://schemas.openxmlformats.org/officeDocument/2006/relationships/image" Target="media/image15.emf"/><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emf"/><Relationship Id="rId14" Type="http://schemas.openxmlformats.org/officeDocument/2006/relationships/image" Target="media/image11.png"/><Relationship Id="rId13" Type="http://schemas.openxmlformats.org/officeDocument/2006/relationships/image" Target="media/image10.emf"/><Relationship Id="rId12" Type="http://schemas.openxmlformats.org/officeDocument/2006/relationships/image" Target="media/image9.emf"/><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1285</Words>
  <Characters>7575</Characters>
  <Paragraphs>460</Paragraphs>
  <ScaleCrop>false</ScaleCrop>
  <LinksUpToDate>false</LinksUpToDate>
  <CharactersWithSpaces>8862</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2018-03-07T04:12:00Z</dcterms:created>
  <dc:creator>billy wardhana</dc:creator>
  <cp:lastModifiedBy>LostTime-PC</cp:lastModifiedBy>
  <dcterms:modified xsi:type="dcterms:W3CDTF">2018-03-07T04:58:00Z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